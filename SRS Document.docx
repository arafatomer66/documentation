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8C0" w:rsidRDefault="007E59BE">
      <w:pPr>
        <w:rPr>
          <w:b/>
          <w:sz w:val="36"/>
          <w:szCs w:val="36"/>
          <w:u w:val="single"/>
        </w:rPr>
      </w:pPr>
      <w:r>
        <w:t xml:space="preserve">                                                </w:t>
      </w:r>
      <w:r w:rsidRPr="007E59BE">
        <w:rPr>
          <w:b/>
          <w:sz w:val="36"/>
          <w:szCs w:val="36"/>
          <w:u w:val="single"/>
        </w:rPr>
        <w:t xml:space="preserve">SRE Project on Course </w:t>
      </w:r>
      <w:proofErr w:type="gramStart"/>
      <w:r w:rsidRPr="007E59BE">
        <w:rPr>
          <w:b/>
          <w:sz w:val="36"/>
          <w:szCs w:val="36"/>
          <w:u w:val="single"/>
        </w:rPr>
        <w:t>mate</w:t>
      </w:r>
      <w:proofErr w:type="gramEnd"/>
      <w:r w:rsidRPr="007E59BE">
        <w:rPr>
          <w:b/>
          <w:sz w:val="36"/>
          <w:szCs w:val="36"/>
          <w:u w:val="single"/>
        </w:rPr>
        <w:t xml:space="preserve"> Finder</w:t>
      </w:r>
    </w:p>
    <w:p w:rsidR="00723EFB" w:rsidRPr="00E77C05" w:rsidRDefault="00723EFB" w:rsidP="00723EFB">
      <w:pPr>
        <w:pStyle w:val="ListParagraph"/>
        <w:ind w:left="1080"/>
        <w:rPr>
          <w:sz w:val="28"/>
          <w:szCs w:val="28"/>
        </w:rPr>
      </w:pPr>
      <w:r w:rsidRPr="00E77C05">
        <w:rPr>
          <w:sz w:val="28"/>
          <w:szCs w:val="28"/>
        </w:rPr>
        <w:t xml:space="preserve">1. Introduction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954C1D">
      <w:pPr>
        <w:pStyle w:val="ListParagraph"/>
        <w:ind w:left="1080"/>
        <w:jc w:val="both"/>
        <w:rPr>
          <w:sz w:val="28"/>
          <w:szCs w:val="28"/>
        </w:rPr>
      </w:pPr>
      <w:r w:rsidRPr="00E77C05">
        <w:rPr>
          <w:sz w:val="28"/>
          <w:szCs w:val="28"/>
        </w:rPr>
        <w:t xml:space="preserve">This section gives a scope description and overview of everything included in this </w:t>
      </w:r>
      <w:r w:rsidR="000B4AA5">
        <w:rPr>
          <w:sz w:val="28"/>
          <w:szCs w:val="28"/>
        </w:rPr>
        <w:t>software</w:t>
      </w:r>
      <w:r w:rsidRPr="00E77C05">
        <w:rPr>
          <w:sz w:val="28"/>
          <w:szCs w:val="28"/>
        </w:rPr>
        <w:t xml:space="preserve">. </w:t>
      </w:r>
      <w:r w:rsidR="00954C1D" w:rsidRPr="00E77C05">
        <w:rPr>
          <w:sz w:val="28"/>
          <w:szCs w:val="28"/>
        </w:rPr>
        <w:t>Also,</w:t>
      </w:r>
      <w:r w:rsidRPr="00E77C05">
        <w:rPr>
          <w:sz w:val="28"/>
          <w:szCs w:val="28"/>
        </w:rPr>
        <w:t xml:space="preserve"> the purpose for this document is described and a list of abbreviations and definitions is provided.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723EFB">
      <w:pPr>
        <w:pStyle w:val="ListParagraph"/>
        <w:ind w:left="1080"/>
        <w:rPr>
          <w:sz w:val="28"/>
          <w:szCs w:val="28"/>
        </w:rPr>
      </w:pPr>
      <w:r w:rsidRPr="00E77C05">
        <w:rPr>
          <w:sz w:val="28"/>
          <w:szCs w:val="28"/>
        </w:rPr>
        <w:t xml:space="preserve">1.1 Purpose </w:t>
      </w:r>
    </w:p>
    <w:p w:rsidR="00723EFB" w:rsidRPr="00E77C05" w:rsidRDefault="00723EFB" w:rsidP="00723EFB">
      <w:pPr>
        <w:pStyle w:val="ListParagraph"/>
        <w:ind w:left="1080"/>
        <w:rPr>
          <w:sz w:val="28"/>
          <w:szCs w:val="28"/>
        </w:rPr>
      </w:pPr>
      <w:r w:rsidRPr="00E77C05">
        <w:rPr>
          <w:sz w:val="28"/>
          <w:szCs w:val="28"/>
        </w:rPr>
        <w:t xml:space="preserve"> </w:t>
      </w:r>
    </w:p>
    <w:p w:rsidR="00723EFB" w:rsidRPr="000B4AA5" w:rsidRDefault="00723EFB" w:rsidP="000B4AA5">
      <w:pPr>
        <w:pStyle w:val="ListParagraph"/>
        <w:ind w:left="1080"/>
        <w:rPr>
          <w:sz w:val="28"/>
          <w:szCs w:val="28"/>
        </w:rPr>
      </w:pPr>
      <w:r w:rsidRPr="00E77C05">
        <w:rPr>
          <w:sz w:val="28"/>
          <w:szCs w:val="28"/>
        </w:rPr>
        <w:t>The purpose of this document is to give a detailed description of the requirements for creatin</w:t>
      </w:r>
      <w:r w:rsidR="00D83FD5">
        <w:rPr>
          <w:sz w:val="28"/>
          <w:szCs w:val="28"/>
        </w:rPr>
        <w:t>g an android application 'Course M</w:t>
      </w:r>
      <w:r>
        <w:rPr>
          <w:sz w:val="28"/>
          <w:szCs w:val="28"/>
        </w:rPr>
        <w:t>ate</w:t>
      </w:r>
      <w:r w:rsidR="00D83FD5">
        <w:rPr>
          <w:sz w:val="28"/>
          <w:szCs w:val="28"/>
        </w:rPr>
        <w:t xml:space="preserve"> F</w:t>
      </w:r>
      <w:r>
        <w:rPr>
          <w:sz w:val="28"/>
          <w:szCs w:val="28"/>
        </w:rPr>
        <w:t>inder' which is a course</w:t>
      </w:r>
      <w:r w:rsidR="00136997">
        <w:rPr>
          <w:sz w:val="28"/>
          <w:szCs w:val="28"/>
        </w:rPr>
        <w:t xml:space="preserve"> </w:t>
      </w:r>
      <w:r>
        <w:rPr>
          <w:sz w:val="28"/>
          <w:szCs w:val="28"/>
        </w:rPr>
        <w:t xml:space="preserve">mate </w:t>
      </w:r>
      <w:r w:rsidR="00D83FD5">
        <w:rPr>
          <w:sz w:val="28"/>
          <w:szCs w:val="28"/>
        </w:rPr>
        <w:t>finding service s</w:t>
      </w:r>
      <w:r w:rsidRPr="00E77C05">
        <w:rPr>
          <w:sz w:val="28"/>
          <w:szCs w:val="28"/>
        </w:rPr>
        <w:t>ystem. It will illustrate the purpose and complete declaration for the development of system. It will also explain the purpose and features of the system, the constraints, in</w:t>
      </w:r>
      <w:r w:rsidRPr="000B4AA5">
        <w:rPr>
          <w:sz w:val="28"/>
          <w:szCs w:val="28"/>
        </w:rPr>
        <w:t xml:space="preserve">terface and interactions with other external applications. This document is primarily intended to be proposed to a customer for its approval and a reference for developing the first version of the system for the development team.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723EFB">
      <w:pPr>
        <w:pStyle w:val="ListParagraph"/>
        <w:ind w:left="1080"/>
        <w:rPr>
          <w:sz w:val="28"/>
          <w:szCs w:val="28"/>
        </w:rPr>
      </w:pPr>
      <w:r w:rsidRPr="00E77C05">
        <w:rPr>
          <w:sz w:val="28"/>
          <w:szCs w:val="28"/>
        </w:rPr>
        <w:t xml:space="preserve">1.2 Document Conventions </w:t>
      </w:r>
    </w:p>
    <w:p w:rsidR="00723EFB" w:rsidRPr="00A072BA" w:rsidRDefault="00723EFB" w:rsidP="00723EFB">
      <w:pPr>
        <w:pStyle w:val="ListParagraph"/>
        <w:ind w:left="1080"/>
        <w:rPr>
          <w:sz w:val="28"/>
          <w:szCs w:val="28"/>
        </w:rPr>
      </w:pPr>
      <w:r w:rsidRPr="00E77C05">
        <w:rPr>
          <w:sz w:val="28"/>
          <w:szCs w:val="28"/>
        </w:rPr>
        <w:t xml:space="preserve"> </w:t>
      </w:r>
    </w:p>
    <w:p w:rsidR="00723EFB" w:rsidRDefault="00723EFB" w:rsidP="00723EFB">
      <w:pPr>
        <w:pStyle w:val="ListParagraph"/>
        <w:ind w:left="1080"/>
        <w:rPr>
          <w:sz w:val="28"/>
          <w:szCs w:val="28"/>
        </w:rPr>
      </w:pPr>
      <w:r w:rsidRPr="00E77C05">
        <w:rPr>
          <w:sz w:val="28"/>
          <w:szCs w:val="28"/>
        </w:rPr>
        <w:t>This document follows MLA Format. Bold-faced text has been used to emphasize section and sub-section headings. Highlighting is to point out words in the glossary and italicized text is used t</w:t>
      </w:r>
      <w:r>
        <w:rPr>
          <w:sz w:val="28"/>
          <w:szCs w:val="28"/>
        </w:rPr>
        <w:t>o label and recognize diagrams.</w:t>
      </w:r>
    </w:p>
    <w:p w:rsidR="00D83FD5" w:rsidRDefault="00D83FD5" w:rsidP="00723EFB">
      <w:pPr>
        <w:pStyle w:val="ListParagraph"/>
        <w:ind w:left="1080"/>
        <w:rPr>
          <w:sz w:val="28"/>
          <w:szCs w:val="28"/>
        </w:rPr>
      </w:pPr>
    </w:p>
    <w:p w:rsidR="00D83FD5" w:rsidRPr="00A072BA" w:rsidRDefault="00D83FD5" w:rsidP="00723EFB">
      <w:pPr>
        <w:pStyle w:val="ListParagraph"/>
        <w:ind w:left="1080"/>
        <w:rPr>
          <w:sz w:val="28"/>
          <w:szCs w:val="28"/>
        </w:rPr>
      </w:pPr>
    </w:p>
    <w:p w:rsidR="00723EFB" w:rsidRPr="00E77C05" w:rsidRDefault="00723EFB" w:rsidP="00723EFB">
      <w:pPr>
        <w:pStyle w:val="ListParagraph"/>
        <w:ind w:left="1080"/>
        <w:rPr>
          <w:sz w:val="28"/>
          <w:szCs w:val="28"/>
        </w:rPr>
      </w:pPr>
      <w:r w:rsidRPr="00E77C05">
        <w:rPr>
          <w:sz w:val="28"/>
          <w:szCs w:val="28"/>
        </w:rPr>
        <w:t xml:space="preserve">1.3 Intended Audience and Reading Suggestions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723EFB">
      <w:pPr>
        <w:pStyle w:val="ListParagraph"/>
        <w:ind w:left="1080"/>
        <w:rPr>
          <w:sz w:val="28"/>
          <w:szCs w:val="28"/>
        </w:rPr>
      </w:pPr>
      <w:r w:rsidRPr="00E77C05">
        <w:rPr>
          <w:sz w:val="28"/>
          <w:szCs w:val="28"/>
        </w:rPr>
        <w:t xml:space="preserve">The intended audience for this document is the project sponsor, the development team and the team advisor. Throughout the rest of this document the project will be broken up into sections for: Project Description, System Features, External Interface Requirements, and </w:t>
      </w:r>
      <w:r w:rsidR="00D83FD5" w:rsidRPr="00E77C05">
        <w:rPr>
          <w:sz w:val="28"/>
          <w:szCs w:val="28"/>
        </w:rPr>
        <w:t>Non-Functional</w:t>
      </w:r>
      <w:r w:rsidRPr="00E77C05">
        <w:rPr>
          <w:sz w:val="28"/>
          <w:szCs w:val="28"/>
        </w:rPr>
        <w:t xml:space="preserve"> Requirements.  There is also a Glossary of common </w:t>
      </w:r>
      <w:r w:rsidRPr="00E77C05">
        <w:rPr>
          <w:sz w:val="28"/>
          <w:szCs w:val="28"/>
        </w:rPr>
        <w:lastRenderedPageBreak/>
        <w:t xml:space="preserve">terms found throughout the document and some Analysis Models for this project.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723EFB">
      <w:pPr>
        <w:pStyle w:val="ListParagraph"/>
        <w:ind w:left="1080"/>
        <w:rPr>
          <w:sz w:val="28"/>
          <w:szCs w:val="28"/>
        </w:rPr>
      </w:pPr>
      <w:r w:rsidRPr="00E77C05">
        <w:rPr>
          <w:sz w:val="28"/>
          <w:szCs w:val="28"/>
        </w:rPr>
        <w:t xml:space="preserve">1.4 Project Scope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723EFB">
      <w:pPr>
        <w:pStyle w:val="ListParagraph"/>
        <w:ind w:left="1080"/>
        <w:rPr>
          <w:sz w:val="28"/>
          <w:szCs w:val="28"/>
        </w:rPr>
      </w:pPr>
      <w:r>
        <w:rPr>
          <w:sz w:val="28"/>
          <w:szCs w:val="28"/>
        </w:rPr>
        <w:t>This project 'course</w:t>
      </w:r>
      <w:r w:rsidR="00D83FD5">
        <w:rPr>
          <w:sz w:val="28"/>
          <w:szCs w:val="28"/>
        </w:rPr>
        <w:t xml:space="preserve"> </w:t>
      </w:r>
      <w:r>
        <w:rPr>
          <w:sz w:val="28"/>
          <w:szCs w:val="28"/>
        </w:rPr>
        <w:t>mate finder</w:t>
      </w:r>
      <w:r w:rsidRPr="00E77C05">
        <w:rPr>
          <w:sz w:val="28"/>
          <w:szCs w:val="28"/>
        </w:rPr>
        <w:t xml:space="preserve">' is </w:t>
      </w:r>
      <w:r w:rsidR="00D83FD5" w:rsidRPr="00E77C05">
        <w:rPr>
          <w:sz w:val="28"/>
          <w:szCs w:val="28"/>
        </w:rPr>
        <w:t>an</w:t>
      </w:r>
      <w:r w:rsidRPr="00E77C05">
        <w:rPr>
          <w:sz w:val="28"/>
          <w:szCs w:val="28"/>
        </w:rPr>
        <w:t xml:space="preserve"> online-based mobile </w:t>
      </w:r>
      <w:r w:rsidR="00D83FD5" w:rsidRPr="00E77C05">
        <w:rPr>
          <w:sz w:val="28"/>
          <w:szCs w:val="28"/>
        </w:rPr>
        <w:t>application. Nowadays</w:t>
      </w:r>
      <w:r w:rsidR="000B4AA5">
        <w:rPr>
          <w:sz w:val="28"/>
          <w:szCs w:val="28"/>
        </w:rPr>
        <w:t xml:space="preserve"> many private university has open credit system.</w:t>
      </w:r>
      <w:r w:rsidR="00D83FD5">
        <w:rPr>
          <w:sz w:val="28"/>
          <w:szCs w:val="28"/>
        </w:rPr>
        <w:t xml:space="preserve"> </w:t>
      </w:r>
      <w:proofErr w:type="gramStart"/>
      <w:r w:rsidR="000B4AA5">
        <w:rPr>
          <w:sz w:val="28"/>
          <w:szCs w:val="28"/>
        </w:rPr>
        <w:t>So</w:t>
      </w:r>
      <w:proofErr w:type="gramEnd"/>
      <w:r w:rsidR="000B4AA5">
        <w:rPr>
          <w:sz w:val="28"/>
          <w:szCs w:val="28"/>
        </w:rPr>
        <w:t xml:space="preserve"> this phone </w:t>
      </w:r>
      <w:r w:rsidR="00D83FD5">
        <w:rPr>
          <w:sz w:val="28"/>
          <w:szCs w:val="28"/>
        </w:rPr>
        <w:t xml:space="preserve">application </w:t>
      </w:r>
      <w:r w:rsidR="00D83FD5" w:rsidRPr="00E77C05">
        <w:rPr>
          <w:sz w:val="28"/>
          <w:szCs w:val="28"/>
        </w:rPr>
        <w:t>helps</w:t>
      </w:r>
      <w:r w:rsidRPr="00E77C05">
        <w:rPr>
          <w:sz w:val="28"/>
          <w:szCs w:val="28"/>
        </w:rPr>
        <w:t xml:space="preserve"> the students of private universities in Bangladesh to find their friends </w:t>
      </w:r>
      <w:r>
        <w:rPr>
          <w:sz w:val="28"/>
          <w:szCs w:val="28"/>
        </w:rPr>
        <w:t>who are in same course</w:t>
      </w:r>
      <w:r w:rsidRPr="00E77C05">
        <w:rPr>
          <w:sz w:val="28"/>
          <w:szCs w:val="28"/>
        </w:rPr>
        <w:t xml:space="preserve">. The application should be free to download from either mobile phone application store or similar services. </w:t>
      </w:r>
    </w:p>
    <w:p w:rsidR="00723EFB" w:rsidRPr="00E77C05" w:rsidRDefault="00723EFB" w:rsidP="00723EFB">
      <w:pPr>
        <w:pStyle w:val="ListParagraph"/>
        <w:ind w:left="1080"/>
        <w:rPr>
          <w:sz w:val="28"/>
          <w:szCs w:val="28"/>
        </w:rPr>
      </w:pPr>
      <w:r w:rsidRPr="00E77C05">
        <w:rPr>
          <w:sz w:val="28"/>
          <w:szCs w:val="28"/>
        </w:rPr>
        <w:t xml:space="preserve"> </w:t>
      </w:r>
    </w:p>
    <w:p w:rsidR="00723EFB" w:rsidRPr="00E77C05" w:rsidRDefault="00723EFB" w:rsidP="00723EFB">
      <w:pPr>
        <w:pStyle w:val="ListParagraph"/>
        <w:ind w:left="1080"/>
        <w:rPr>
          <w:sz w:val="28"/>
          <w:szCs w:val="28"/>
        </w:rPr>
      </w:pPr>
      <w:r w:rsidRPr="00E77C05">
        <w:rPr>
          <w:sz w:val="28"/>
          <w:szCs w:val="28"/>
        </w:rPr>
        <w:t xml:space="preserve">Users can provide their daily class </w:t>
      </w:r>
      <w:r>
        <w:rPr>
          <w:sz w:val="28"/>
          <w:szCs w:val="28"/>
        </w:rPr>
        <w:t xml:space="preserve">course </w:t>
      </w:r>
      <w:r w:rsidRPr="00E77C05">
        <w:rPr>
          <w:sz w:val="28"/>
          <w:szCs w:val="28"/>
        </w:rPr>
        <w:t xml:space="preserve">routine information to this application. This information will act as the bases for the </w:t>
      </w:r>
      <w:r w:rsidR="002C223B">
        <w:rPr>
          <w:sz w:val="28"/>
          <w:szCs w:val="28"/>
        </w:rPr>
        <w:t>desired</w:t>
      </w:r>
      <w:r w:rsidRPr="00E77C05">
        <w:rPr>
          <w:sz w:val="28"/>
          <w:szCs w:val="28"/>
        </w:rPr>
        <w:t xml:space="preserve"> results displayed to the user. This is the main goal of this project to give the information of other </w:t>
      </w:r>
      <w:r w:rsidR="00D83FD5" w:rsidRPr="00E77C05">
        <w:rPr>
          <w:sz w:val="28"/>
          <w:szCs w:val="28"/>
        </w:rPr>
        <w:t>student’s</w:t>
      </w:r>
      <w:r>
        <w:rPr>
          <w:sz w:val="28"/>
          <w:szCs w:val="28"/>
        </w:rPr>
        <w:t xml:space="preserve"> class with same </w:t>
      </w:r>
      <w:r w:rsidR="00D83FD5">
        <w:rPr>
          <w:sz w:val="28"/>
          <w:szCs w:val="28"/>
        </w:rPr>
        <w:t xml:space="preserve">schedules </w:t>
      </w:r>
      <w:r w:rsidR="00D83FD5" w:rsidRPr="00E77C05">
        <w:rPr>
          <w:sz w:val="28"/>
          <w:szCs w:val="28"/>
        </w:rPr>
        <w:t>to</w:t>
      </w:r>
      <w:r w:rsidRPr="00E77C05">
        <w:rPr>
          <w:sz w:val="28"/>
          <w:szCs w:val="28"/>
        </w:rPr>
        <w:t xml:space="preserve"> the user within few taps so that they can easily get what they are searching for. The benefit of this is that after</w:t>
      </w:r>
      <w:r>
        <w:rPr>
          <w:sz w:val="28"/>
          <w:szCs w:val="28"/>
        </w:rPr>
        <w:t xml:space="preserve"> </w:t>
      </w:r>
      <w:r w:rsidRPr="00E77C05">
        <w:rPr>
          <w:sz w:val="28"/>
          <w:szCs w:val="28"/>
        </w:rPr>
        <w:t xml:space="preserve">getting the information they can communicate with the other user </w:t>
      </w:r>
      <w:r>
        <w:rPr>
          <w:sz w:val="28"/>
          <w:szCs w:val="28"/>
        </w:rPr>
        <w:t xml:space="preserve">of same course </w:t>
      </w:r>
      <w:r w:rsidRPr="00E77C05">
        <w:rPr>
          <w:sz w:val="28"/>
          <w:szCs w:val="28"/>
        </w:rPr>
        <w:t xml:space="preserve">with some internal communication </w:t>
      </w:r>
      <w:r w:rsidR="00D83FD5" w:rsidRPr="00E77C05">
        <w:rPr>
          <w:sz w:val="28"/>
          <w:szCs w:val="28"/>
        </w:rPr>
        <w:t>services.</w:t>
      </w:r>
    </w:p>
    <w:p w:rsidR="00723EFB" w:rsidRPr="00E77C05" w:rsidRDefault="00723EFB" w:rsidP="00723EFB">
      <w:pPr>
        <w:pStyle w:val="ListParagraph"/>
        <w:ind w:left="1080"/>
        <w:rPr>
          <w:sz w:val="28"/>
          <w:szCs w:val="28"/>
        </w:rPr>
      </w:pPr>
      <w:r w:rsidRPr="00E77C05">
        <w:rPr>
          <w:sz w:val="28"/>
          <w:szCs w:val="28"/>
        </w:rPr>
        <w:t xml:space="preserve"> </w:t>
      </w:r>
    </w:p>
    <w:p w:rsidR="00723EFB" w:rsidRDefault="00723EFB" w:rsidP="00723EFB">
      <w:pPr>
        <w:pStyle w:val="ListParagraph"/>
        <w:ind w:left="1080"/>
        <w:rPr>
          <w:sz w:val="28"/>
          <w:szCs w:val="28"/>
        </w:rPr>
      </w:pPr>
      <w:r w:rsidRPr="00E77C05">
        <w:rPr>
          <w:sz w:val="28"/>
          <w:szCs w:val="28"/>
        </w:rPr>
        <w:t>Furthermore, the software needs Internet connections to fetch and display results. All system informat</w:t>
      </w:r>
      <w:r w:rsidR="00D83FD5">
        <w:rPr>
          <w:sz w:val="28"/>
          <w:szCs w:val="28"/>
        </w:rPr>
        <w:t>ion is maintained in a database</w:t>
      </w:r>
      <w:r w:rsidRPr="00E77C05">
        <w:rPr>
          <w:sz w:val="28"/>
          <w:szCs w:val="28"/>
        </w:rPr>
        <w:t>, which is located on a web-server. Also for communication</w:t>
      </w:r>
      <w:r>
        <w:rPr>
          <w:sz w:val="28"/>
          <w:szCs w:val="28"/>
        </w:rPr>
        <w:t xml:space="preserve"> it has </w:t>
      </w:r>
      <w:r w:rsidR="00D83FD5">
        <w:rPr>
          <w:sz w:val="28"/>
          <w:szCs w:val="28"/>
        </w:rPr>
        <w:t xml:space="preserve">messaging </w:t>
      </w:r>
      <w:r w:rsidR="00D83FD5" w:rsidRPr="00E77C05">
        <w:rPr>
          <w:sz w:val="28"/>
          <w:szCs w:val="28"/>
        </w:rPr>
        <w:t>service</w:t>
      </w:r>
      <w:r w:rsidRPr="00E77C05">
        <w:rPr>
          <w:sz w:val="28"/>
          <w:szCs w:val="28"/>
        </w:rPr>
        <w:t xml:space="preserve">. The application also has the capability of representing other </w:t>
      </w:r>
      <w:r w:rsidR="00D83FD5">
        <w:rPr>
          <w:sz w:val="28"/>
          <w:szCs w:val="28"/>
        </w:rPr>
        <w:t>users’</w:t>
      </w:r>
      <w:r w:rsidRPr="00E77C05">
        <w:rPr>
          <w:sz w:val="28"/>
          <w:szCs w:val="28"/>
        </w:rPr>
        <w:t xml:space="preserve"> daily schedules and profile information. </w:t>
      </w:r>
    </w:p>
    <w:p w:rsidR="00723EFB" w:rsidRDefault="00723EFB" w:rsidP="00723EFB">
      <w:pPr>
        <w:pStyle w:val="ListParagraph"/>
        <w:ind w:left="1080"/>
        <w:rPr>
          <w:sz w:val="28"/>
          <w:szCs w:val="28"/>
        </w:rPr>
      </w:pPr>
    </w:p>
    <w:p w:rsidR="00723EFB" w:rsidRPr="008C2E2E" w:rsidRDefault="00723EFB" w:rsidP="00723EFB">
      <w:pPr>
        <w:pStyle w:val="ListParagraph"/>
        <w:ind w:left="1080"/>
        <w:rPr>
          <w:sz w:val="28"/>
          <w:szCs w:val="28"/>
        </w:rPr>
      </w:pPr>
      <w:r w:rsidRPr="008C2E2E">
        <w:rPr>
          <w:sz w:val="28"/>
          <w:szCs w:val="28"/>
        </w:rPr>
        <w:t xml:space="preserve">1.5 References </w:t>
      </w:r>
    </w:p>
    <w:p w:rsidR="00723EFB" w:rsidRPr="008C2E2E" w:rsidRDefault="00723EFB" w:rsidP="00723EFB">
      <w:pPr>
        <w:pStyle w:val="ListParagraph"/>
        <w:ind w:left="1080"/>
        <w:rPr>
          <w:sz w:val="28"/>
          <w:szCs w:val="28"/>
        </w:rPr>
      </w:pPr>
      <w:r w:rsidRPr="008C2E2E">
        <w:rPr>
          <w:sz w:val="28"/>
          <w:szCs w:val="28"/>
        </w:rPr>
        <w:t xml:space="preserve"> </w:t>
      </w:r>
    </w:p>
    <w:p w:rsidR="00723EFB" w:rsidRPr="008C2E2E" w:rsidRDefault="00723EFB" w:rsidP="00723EFB">
      <w:pPr>
        <w:pStyle w:val="ListParagraph"/>
        <w:ind w:left="1080"/>
        <w:rPr>
          <w:sz w:val="28"/>
          <w:szCs w:val="28"/>
        </w:rPr>
      </w:pPr>
      <w:r w:rsidRPr="008C2E2E">
        <w:rPr>
          <w:sz w:val="28"/>
          <w:szCs w:val="28"/>
        </w:rPr>
        <w:t xml:space="preserve">[1] IEEE Software Engineering Standards Committee, “IEEE </w:t>
      </w:r>
      <w:proofErr w:type="spellStart"/>
      <w:r w:rsidRPr="008C2E2E">
        <w:rPr>
          <w:sz w:val="28"/>
          <w:szCs w:val="28"/>
        </w:rPr>
        <w:t>Std</w:t>
      </w:r>
      <w:proofErr w:type="spellEnd"/>
      <w:r w:rsidRPr="008C2E2E">
        <w:rPr>
          <w:sz w:val="28"/>
          <w:szCs w:val="28"/>
        </w:rPr>
        <w:t xml:space="preserve"> 830-1998, IEEE Recommended Practice for Software Requirements Specifications”, October 20, 1998. </w:t>
      </w:r>
    </w:p>
    <w:p w:rsidR="00723EFB" w:rsidRPr="008C2E2E" w:rsidRDefault="00723EFB" w:rsidP="00723EFB">
      <w:pPr>
        <w:pStyle w:val="ListParagraph"/>
        <w:ind w:left="1080"/>
        <w:rPr>
          <w:sz w:val="28"/>
          <w:szCs w:val="28"/>
        </w:rPr>
      </w:pPr>
      <w:r w:rsidRPr="008C2E2E">
        <w:rPr>
          <w:sz w:val="28"/>
          <w:szCs w:val="28"/>
        </w:rPr>
        <w:t xml:space="preserve"> </w:t>
      </w:r>
    </w:p>
    <w:p w:rsidR="00723EFB" w:rsidRPr="008C2E2E" w:rsidRDefault="00723EFB" w:rsidP="00723EFB">
      <w:pPr>
        <w:pStyle w:val="ListParagraph"/>
        <w:ind w:left="1080"/>
        <w:rPr>
          <w:sz w:val="28"/>
          <w:szCs w:val="28"/>
        </w:rPr>
      </w:pPr>
      <w:r w:rsidRPr="008C2E2E">
        <w:rPr>
          <w:sz w:val="28"/>
          <w:szCs w:val="28"/>
        </w:rPr>
        <w:t xml:space="preserve">[2] </w:t>
      </w:r>
      <w:proofErr w:type="spellStart"/>
      <w:r w:rsidRPr="008C2E2E">
        <w:rPr>
          <w:sz w:val="28"/>
          <w:szCs w:val="28"/>
        </w:rPr>
        <w:t>Feldt</w:t>
      </w:r>
      <w:proofErr w:type="spellEnd"/>
      <w:r w:rsidRPr="008C2E2E">
        <w:rPr>
          <w:sz w:val="28"/>
          <w:szCs w:val="28"/>
        </w:rPr>
        <w:t xml:space="preserve"> R,”re_lecture5b_100914”, unpublished. </w:t>
      </w:r>
    </w:p>
    <w:p w:rsidR="00723EFB" w:rsidRPr="008C2E2E" w:rsidRDefault="00723EFB" w:rsidP="00723EFB">
      <w:pPr>
        <w:pStyle w:val="ListParagraph"/>
        <w:ind w:left="1080"/>
        <w:rPr>
          <w:sz w:val="28"/>
          <w:szCs w:val="28"/>
        </w:rPr>
      </w:pPr>
      <w:r w:rsidRPr="008C2E2E">
        <w:rPr>
          <w:sz w:val="28"/>
          <w:szCs w:val="28"/>
        </w:rPr>
        <w:t xml:space="preserve"> </w:t>
      </w:r>
    </w:p>
    <w:p w:rsidR="00723EFB" w:rsidRPr="008C2E2E" w:rsidRDefault="00723EFB" w:rsidP="00723EFB">
      <w:pPr>
        <w:pStyle w:val="ListParagraph"/>
        <w:ind w:left="1080"/>
        <w:rPr>
          <w:sz w:val="28"/>
          <w:szCs w:val="28"/>
        </w:rPr>
      </w:pPr>
      <w:r w:rsidRPr="008C2E2E">
        <w:rPr>
          <w:sz w:val="28"/>
          <w:szCs w:val="28"/>
        </w:rPr>
        <w:lastRenderedPageBreak/>
        <w:t xml:space="preserve">[3] Davis M A, “Just Enough Requirements Management: Where Software Development Meets Marketing”, New York, Dorset House Publishing, 2005. </w:t>
      </w:r>
    </w:p>
    <w:p w:rsidR="00723EFB" w:rsidRPr="008C2E2E" w:rsidRDefault="00723EFB" w:rsidP="00723EFB">
      <w:pPr>
        <w:pStyle w:val="ListParagraph"/>
        <w:ind w:left="1080"/>
        <w:rPr>
          <w:sz w:val="28"/>
          <w:szCs w:val="28"/>
        </w:rPr>
      </w:pPr>
      <w:r w:rsidRPr="008C2E2E">
        <w:rPr>
          <w:sz w:val="28"/>
          <w:szCs w:val="28"/>
        </w:rPr>
        <w:t xml:space="preserve"> </w:t>
      </w:r>
    </w:p>
    <w:p w:rsidR="00723EFB" w:rsidRDefault="00723EFB" w:rsidP="00723EFB">
      <w:pPr>
        <w:pStyle w:val="ListParagraph"/>
        <w:ind w:left="1080"/>
        <w:rPr>
          <w:sz w:val="28"/>
          <w:szCs w:val="28"/>
        </w:rPr>
      </w:pPr>
      <w:r w:rsidRPr="008C2E2E">
        <w:rPr>
          <w:sz w:val="28"/>
          <w:szCs w:val="28"/>
        </w:rPr>
        <w:t xml:space="preserve">[4] </w:t>
      </w:r>
      <w:proofErr w:type="spellStart"/>
      <w:r w:rsidRPr="008C2E2E">
        <w:rPr>
          <w:sz w:val="28"/>
          <w:szCs w:val="28"/>
        </w:rPr>
        <w:t>Karlsson</w:t>
      </w:r>
      <w:proofErr w:type="spellEnd"/>
      <w:r w:rsidRPr="008C2E2E">
        <w:rPr>
          <w:sz w:val="28"/>
          <w:szCs w:val="28"/>
        </w:rPr>
        <w:t xml:space="preserve"> J, “A Cost-Value Approach for Prioritizing Requirements”, </w:t>
      </w:r>
      <w:proofErr w:type="spellStart"/>
      <w:r w:rsidRPr="008C2E2E">
        <w:rPr>
          <w:sz w:val="28"/>
          <w:szCs w:val="28"/>
        </w:rPr>
        <w:t>Norges</w:t>
      </w:r>
      <w:proofErr w:type="spellEnd"/>
      <w:r w:rsidRPr="008C2E2E">
        <w:rPr>
          <w:sz w:val="28"/>
          <w:szCs w:val="28"/>
        </w:rPr>
        <w:t xml:space="preserve"> </w:t>
      </w:r>
      <w:proofErr w:type="spellStart"/>
      <w:r w:rsidRPr="008C2E2E">
        <w:rPr>
          <w:sz w:val="28"/>
          <w:szCs w:val="28"/>
        </w:rPr>
        <w:t>Teknisk</w:t>
      </w:r>
      <w:proofErr w:type="spellEnd"/>
      <w:r w:rsidRPr="008C2E2E">
        <w:rPr>
          <w:sz w:val="28"/>
          <w:szCs w:val="28"/>
        </w:rPr>
        <w:t xml:space="preserve"> </w:t>
      </w:r>
      <w:proofErr w:type="spellStart"/>
      <w:r w:rsidRPr="008C2E2E">
        <w:rPr>
          <w:sz w:val="28"/>
          <w:szCs w:val="28"/>
        </w:rPr>
        <w:t>Naturvitenskapelige</w:t>
      </w:r>
      <w:proofErr w:type="spellEnd"/>
      <w:r w:rsidRPr="008C2E2E">
        <w:rPr>
          <w:sz w:val="28"/>
          <w:szCs w:val="28"/>
        </w:rPr>
        <w:t xml:space="preserve"> Uni. 1997</w:t>
      </w:r>
    </w:p>
    <w:p w:rsidR="00723EFB" w:rsidRDefault="00723EFB" w:rsidP="00723EFB">
      <w:pPr>
        <w:pStyle w:val="ListParagraph"/>
        <w:ind w:left="1080"/>
        <w:rPr>
          <w:sz w:val="28"/>
          <w:szCs w:val="28"/>
        </w:rPr>
      </w:pPr>
    </w:p>
    <w:p w:rsidR="00723EFB" w:rsidRDefault="00723EFB" w:rsidP="00723EFB">
      <w:pPr>
        <w:pStyle w:val="ListParagraph"/>
        <w:ind w:left="1080"/>
        <w:rPr>
          <w:sz w:val="28"/>
          <w:szCs w:val="28"/>
        </w:rPr>
      </w:pPr>
    </w:p>
    <w:p w:rsidR="00723EFB" w:rsidRPr="00723EFB" w:rsidRDefault="00723EFB" w:rsidP="00723EFB">
      <w:pPr>
        <w:pStyle w:val="ListParagraph"/>
        <w:ind w:left="1080"/>
        <w:rPr>
          <w:b/>
          <w:sz w:val="28"/>
          <w:szCs w:val="28"/>
          <w:u w:val="single"/>
        </w:rPr>
      </w:pPr>
      <w:r w:rsidRPr="00723EFB">
        <w:rPr>
          <w:b/>
          <w:sz w:val="28"/>
          <w:szCs w:val="28"/>
          <w:u w:val="single"/>
        </w:rPr>
        <w:t xml:space="preserve">2. Overall Description </w:t>
      </w:r>
    </w:p>
    <w:p w:rsidR="00723EFB" w:rsidRPr="008C2E2E" w:rsidRDefault="00723EFB" w:rsidP="00723EFB">
      <w:pPr>
        <w:pStyle w:val="ListParagraph"/>
        <w:ind w:left="1080"/>
        <w:rPr>
          <w:sz w:val="28"/>
          <w:szCs w:val="28"/>
        </w:rPr>
      </w:pPr>
      <w:r w:rsidRPr="008C2E2E">
        <w:rPr>
          <w:sz w:val="28"/>
          <w:szCs w:val="28"/>
        </w:rPr>
        <w:t xml:space="preserve"> </w:t>
      </w:r>
    </w:p>
    <w:p w:rsidR="00723EFB" w:rsidRDefault="00723EFB" w:rsidP="00723EFB">
      <w:pPr>
        <w:pStyle w:val="ListParagraph"/>
        <w:ind w:left="1080"/>
        <w:rPr>
          <w:sz w:val="28"/>
          <w:szCs w:val="28"/>
        </w:rPr>
      </w:pPr>
      <w:r w:rsidRPr="008C2E2E">
        <w:rPr>
          <w:sz w:val="28"/>
          <w:szCs w:val="28"/>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723EFB" w:rsidRDefault="00723EFB" w:rsidP="00723EFB">
      <w:pPr>
        <w:pStyle w:val="ListParagraph"/>
        <w:ind w:left="1080"/>
        <w:rPr>
          <w:sz w:val="28"/>
          <w:szCs w:val="28"/>
        </w:rPr>
      </w:pPr>
    </w:p>
    <w:p w:rsidR="00723EFB" w:rsidRDefault="00723EFB" w:rsidP="00723EFB">
      <w:pPr>
        <w:pStyle w:val="ListParagraph"/>
        <w:ind w:left="1080"/>
        <w:rPr>
          <w:sz w:val="28"/>
          <w:szCs w:val="28"/>
        </w:rPr>
      </w:pPr>
    </w:p>
    <w:p w:rsidR="00723EFB" w:rsidRDefault="00723EFB" w:rsidP="00723EFB">
      <w:pPr>
        <w:pStyle w:val="ListParagraph"/>
        <w:ind w:left="1080"/>
        <w:rPr>
          <w:sz w:val="28"/>
          <w:szCs w:val="28"/>
        </w:rPr>
      </w:pPr>
    </w:p>
    <w:p w:rsidR="00723EFB" w:rsidRPr="008C2E2E" w:rsidRDefault="00723EFB" w:rsidP="00723EFB">
      <w:pPr>
        <w:pStyle w:val="ListParagraph"/>
        <w:ind w:left="1080"/>
        <w:rPr>
          <w:sz w:val="28"/>
          <w:szCs w:val="28"/>
        </w:rPr>
      </w:pPr>
      <w:r w:rsidRPr="008C2E2E">
        <w:rPr>
          <w:sz w:val="28"/>
          <w:szCs w:val="28"/>
        </w:rPr>
        <w:t xml:space="preserve">2.1 Product perspective </w:t>
      </w:r>
    </w:p>
    <w:p w:rsidR="00723EFB" w:rsidRPr="008C2E2E" w:rsidRDefault="00723EFB" w:rsidP="00723EFB">
      <w:pPr>
        <w:pStyle w:val="ListParagraph"/>
        <w:ind w:left="1080"/>
        <w:rPr>
          <w:sz w:val="28"/>
          <w:szCs w:val="28"/>
        </w:rPr>
      </w:pPr>
      <w:r w:rsidRPr="008C2E2E">
        <w:rPr>
          <w:sz w:val="28"/>
          <w:szCs w:val="28"/>
        </w:rPr>
        <w:t xml:space="preserve"> </w:t>
      </w:r>
    </w:p>
    <w:p w:rsidR="00723EFB" w:rsidRPr="008C2E2E" w:rsidRDefault="00723EFB" w:rsidP="00723EFB">
      <w:pPr>
        <w:pStyle w:val="ListParagraph"/>
        <w:ind w:left="1080"/>
        <w:rPr>
          <w:sz w:val="28"/>
          <w:szCs w:val="28"/>
        </w:rPr>
      </w:pPr>
      <w:r w:rsidRPr="008C2E2E">
        <w:rPr>
          <w:sz w:val="28"/>
          <w:szCs w:val="28"/>
        </w:rPr>
        <w:t xml:space="preserve">This system is a new and very </w:t>
      </w:r>
      <w:r w:rsidR="00071BD8" w:rsidRPr="008C2E2E">
        <w:rPr>
          <w:sz w:val="28"/>
          <w:szCs w:val="28"/>
        </w:rPr>
        <w:t>user-friendly</w:t>
      </w:r>
      <w:r w:rsidRPr="008C2E2E">
        <w:rPr>
          <w:sz w:val="28"/>
          <w:szCs w:val="28"/>
        </w:rPr>
        <w:t xml:space="preserve"> system. It is totally different from some other finding and searching service systems. User friendly and simplified system environment is the major concern for this system. It is not complicated or complex to understand. </w:t>
      </w:r>
    </w:p>
    <w:p w:rsidR="00723EFB" w:rsidRPr="008C2E2E" w:rsidRDefault="00723EFB" w:rsidP="00723EFB">
      <w:pPr>
        <w:pStyle w:val="ListParagraph"/>
        <w:ind w:left="1080"/>
        <w:rPr>
          <w:sz w:val="28"/>
          <w:szCs w:val="28"/>
        </w:rPr>
      </w:pPr>
      <w:r w:rsidRPr="008C2E2E">
        <w:rPr>
          <w:sz w:val="28"/>
          <w:szCs w:val="28"/>
        </w:rPr>
        <w:t xml:space="preserve"> </w:t>
      </w:r>
    </w:p>
    <w:p w:rsidR="00723EFB" w:rsidRDefault="00723EFB" w:rsidP="00723EFB">
      <w:pPr>
        <w:pStyle w:val="ListParagraph"/>
        <w:ind w:left="1080"/>
        <w:rPr>
          <w:sz w:val="28"/>
          <w:szCs w:val="28"/>
        </w:rPr>
      </w:pPr>
      <w:r w:rsidRPr="008C2E2E">
        <w:rPr>
          <w:sz w:val="28"/>
          <w:szCs w:val="28"/>
        </w:rPr>
        <w:t xml:space="preserve">This system will consist of </w:t>
      </w:r>
      <w:r w:rsidR="002C223B">
        <w:rPr>
          <w:sz w:val="28"/>
          <w:szCs w:val="28"/>
        </w:rPr>
        <w:t>three</w:t>
      </w:r>
      <w:r w:rsidRPr="008C2E2E">
        <w:rPr>
          <w:sz w:val="28"/>
          <w:szCs w:val="28"/>
        </w:rPr>
        <w:t xml:space="preserve"> </w:t>
      </w:r>
      <w:r w:rsidR="00071BD8" w:rsidRPr="008C2E2E">
        <w:rPr>
          <w:sz w:val="28"/>
          <w:szCs w:val="28"/>
        </w:rPr>
        <w:t>parts:</w:t>
      </w:r>
      <w:r w:rsidRPr="008C2E2E">
        <w:rPr>
          <w:sz w:val="28"/>
          <w:szCs w:val="28"/>
        </w:rPr>
        <w:t xml:space="preserve">    </w:t>
      </w:r>
    </w:p>
    <w:p w:rsidR="00723EFB" w:rsidRDefault="00723EFB" w:rsidP="00723EFB">
      <w:pPr>
        <w:pStyle w:val="ListParagraph"/>
        <w:ind w:left="1080"/>
        <w:rPr>
          <w:sz w:val="28"/>
          <w:szCs w:val="28"/>
        </w:rPr>
      </w:pPr>
      <w:r w:rsidRPr="008C2E2E">
        <w:rPr>
          <w:sz w:val="28"/>
          <w:szCs w:val="28"/>
        </w:rPr>
        <w:t xml:space="preserve"> </w:t>
      </w:r>
      <w:proofErr w:type="spellStart"/>
      <w:r w:rsidRPr="008C2E2E">
        <w:rPr>
          <w:sz w:val="28"/>
          <w:szCs w:val="28"/>
        </w:rPr>
        <w:t>i</w:t>
      </w:r>
      <w:proofErr w:type="spellEnd"/>
      <w:r w:rsidRPr="008C2E2E">
        <w:rPr>
          <w:sz w:val="28"/>
          <w:szCs w:val="28"/>
        </w:rPr>
        <w:t>. Mobile Application</w:t>
      </w:r>
    </w:p>
    <w:p w:rsidR="00723EFB" w:rsidRDefault="00723EFB" w:rsidP="00723EFB">
      <w:pPr>
        <w:pStyle w:val="ListParagraph"/>
        <w:ind w:left="1080"/>
        <w:rPr>
          <w:sz w:val="28"/>
          <w:szCs w:val="28"/>
        </w:rPr>
      </w:pPr>
      <w:r w:rsidRPr="008C2E2E">
        <w:rPr>
          <w:sz w:val="28"/>
          <w:szCs w:val="28"/>
        </w:rPr>
        <w:t xml:space="preserve">  ii. Database Server </w:t>
      </w:r>
    </w:p>
    <w:p w:rsidR="00723EFB" w:rsidRPr="002C223B" w:rsidRDefault="00723EFB" w:rsidP="002C223B">
      <w:pPr>
        <w:pStyle w:val="ListParagraph"/>
        <w:ind w:left="1080"/>
        <w:rPr>
          <w:sz w:val="28"/>
          <w:szCs w:val="28"/>
        </w:rPr>
      </w:pPr>
      <w:r w:rsidRPr="008C2E2E">
        <w:rPr>
          <w:sz w:val="28"/>
          <w:szCs w:val="28"/>
        </w:rPr>
        <w:t xml:space="preserve"> iii. </w:t>
      </w:r>
      <w:r w:rsidR="00071BD8">
        <w:rPr>
          <w:sz w:val="28"/>
          <w:szCs w:val="28"/>
        </w:rPr>
        <w:t>X</w:t>
      </w:r>
      <w:r w:rsidR="002C223B">
        <w:rPr>
          <w:sz w:val="28"/>
          <w:szCs w:val="28"/>
        </w:rPr>
        <w:t>MPP Server</w:t>
      </w:r>
      <w:r w:rsidRPr="008C2E2E">
        <w:rPr>
          <w:sz w:val="28"/>
          <w:szCs w:val="28"/>
        </w:rPr>
        <w:t xml:space="preserve"> </w:t>
      </w:r>
    </w:p>
    <w:p w:rsidR="00723EFB" w:rsidRDefault="00723EFB" w:rsidP="00723EFB">
      <w:pPr>
        <w:pStyle w:val="ListParagraph"/>
        <w:ind w:left="1080"/>
        <w:rPr>
          <w:sz w:val="28"/>
          <w:szCs w:val="28"/>
        </w:rPr>
      </w:pPr>
    </w:p>
    <w:p w:rsidR="00723EFB" w:rsidRDefault="00723EFB" w:rsidP="00723EFB">
      <w:pPr>
        <w:pStyle w:val="ListParagraph"/>
        <w:ind w:left="1080"/>
        <w:rPr>
          <w:sz w:val="28"/>
          <w:szCs w:val="28"/>
        </w:rPr>
      </w:pPr>
    </w:p>
    <w:p w:rsidR="00723EFB" w:rsidRPr="008C2E2E" w:rsidRDefault="00723EFB" w:rsidP="00723EFB">
      <w:pPr>
        <w:pStyle w:val="ListParagraph"/>
        <w:ind w:left="1080"/>
        <w:rPr>
          <w:sz w:val="28"/>
          <w:szCs w:val="28"/>
        </w:rPr>
      </w:pPr>
      <w:r w:rsidRPr="008C2E2E">
        <w:rPr>
          <w:sz w:val="28"/>
          <w:szCs w:val="28"/>
        </w:rPr>
        <w:t xml:space="preserve">Mobile </w:t>
      </w:r>
      <w:r w:rsidR="00071BD8" w:rsidRPr="008C2E2E">
        <w:rPr>
          <w:sz w:val="28"/>
          <w:szCs w:val="28"/>
        </w:rPr>
        <w:t>Application:</w:t>
      </w:r>
      <w:r w:rsidRPr="008C2E2E">
        <w:rPr>
          <w:sz w:val="28"/>
          <w:szCs w:val="28"/>
        </w:rPr>
        <w:t xml:space="preserve"> The mobile application will be used to get and modify information such as find and view information of other users. It will provide a nice and environmental user interface. This application </w:t>
      </w:r>
      <w:r w:rsidRPr="008C2E2E">
        <w:rPr>
          <w:sz w:val="28"/>
          <w:szCs w:val="28"/>
        </w:rPr>
        <w:lastRenderedPageBreak/>
        <w:t>will need to communicate with Messaging applications system. As well as it will communicate with Database server from where it will collect the information to the user interface and show to the user.</w:t>
      </w:r>
    </w:p>
    <w:p w:rsidR="00723EFB" w:rsidRDefault="00723EFB" w:rsidP="00723EFB">
      <w:pPr>
        <w:pStyle w:val="ListParagraph"/>
        <w:ind w:left="1080"/>
        <w:rPr>
          <w:sz w:val="28"/>
          <w:szCs w:val="28"/>
        </w:rPr>
      </w:pPr>
    </w:p>
    <w:p w:rsidR="00723EFB" w:rsidRDefault="00723EFB" w:rsidP="00723EFB">
      <w:pPr>
        <w:pStyle w:val="ListParagraph"/>
        <w:ind w:left="1080"/>
        <w:rPr>
          <w:sz w:val="28"/>
          <w:szCs w:val="28"/>
        </w:rPr>
      </w:pPr>
    </w:p>
    <w:p w:rsidR="00723EFB" w:rsidRPr="008C2E2E" w:rsidRDefault="00723EFB" w:rsidP="00723EFB">
      <w:pPr>
        <w:pStyle w:val="ListParagraph"/>
        <w:ind w:left="1080"/>
        <w:rPr>
          <w:sz w:val="28"/>
          <w:szCs w:val="28"/>
        </w:rPr>
      </w:pPr>
      <w:r w:rsidRPr="008C2E2E">
        <w:rPr>
          <w:sz w:val="28"/>
          <w:szCs w:val="28"/>
        </w:rPr>
        <w:t xml:space="preserve">Database </w:t>
      </w:r>
      <w:r w:rsidR="00071BD8" w:rsidRPr="008C2E2E">
        <w:rPr>
          <w:sz w:val="28"/>
          <w:szCs w:val="28"/>
        </w:rPr>
        <w:t>Server:</w:t>
      </w:r>
      <w:r w:rsidRPr="008C2E2E">
        <w:rPr>
          <w:sz w:val="28"/>
          <w:szCs w:val="28"/>
        </w:rPr>
        <w:t xml:space="preserve"> Since this is a data-centric product it will need somewhere to store the data. For that, a database will be used. Mobile Application will communicate with database. It will use the database in two different ways one is for store data which is provided by the users and one is to get the data.</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r w:rsidRPr="008C2E2E">
        <w:rPr>
          <w:sz w:val="28"/>
          <w:szCs w:val="28"/>
        </w:rPr>
        <w:t xml:space="preserve">XMPP </w:t>
      </w:r>
      <w:r w:rsidR="00071BD8" w:rsidRPr="008C2E2E">
        <w:rPr>
          <w:sz w:val="28"/>
          <w:szCs w:val="28"/>
        </w:rPr>
        <w:t>Server:</w:t>
      </w:r>
      <w:r w:rsidRPr="008C2E2E">
        <w:rPr>
          <w:sz w:val="28"/>
          <w:szCs w:val="28"/>
        </w:rPr>
        <w:t xml:space="preserve"> As this product is going to provide messaging services it will need Extensible Messaging and Presence Protocol (XMPP). It enables the near-real-time exchange of structured yet extensible data between any two or more network entities. </w:t>
      </w:r>
      <w:r w:rsidR="00071BD8" w:rsidRPr="008C2E2E">
        <w:rPr>
          <w:sz w:val="28"/>
          <w:szCs w:val="28"/>
        </w:rPr>
        <w:t>Therefore,</w:t>
      </w:r>
      <w:r w:rsidRPr="008C2E2E">
        <w:rPr>
          <w:sz w:val="28"/>
          <w:szCs w:val="28"/>
        </w:rPr>
        <w:t xml:space="preserve"> two or more users can intercommunicate between themselves via messaging. Unlike most instant messaging protocols, XMPP is defined in an open standard and uses an open systems approach of development and application, by which anyone may implement an XMPP service and interoperate with other organizations' implementations.</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Pr="008C2E2E" w:rsidRDefault="00723EFB" w:rsidP="00723EFB">
      <w:pPr>
        <w:pStyle w:val="ListParagraph"/>
        <w:rPr>
          <w:sz w:val="28"/>
          <w:szCs w:val="28"/>
        </w:rPr>
      </w:pPr>
      <w:r w:rsidRPr="008C2E2E">
        <w:rPr>
          <w:sz w:val="28"/>
          <w:szCs w:val="28"/>
        </w:rPr>
        <w:t xml:space="preserve">2.2 Product Features  </w:t>
      </w:r>
    </w:p>
    <w:p w:rsidR="00723EFB" w:rsidRPr="008C2E2E" w:rsidRDefault="00723EFB" w:rsidP="00723EFB">
      <w:pPr>
        <w:pStyle w:val="ListParagraph"/>
        <w:rPr>
          <w:sz w:val="28"/>
          <w:szCs w:val="28"/>
        </w:rPr>
      </w:pPr>
      <w:r w:rsidRPr="008C2E2E">
        <w:rPr>
          <w:sz w:val="28"/>
          <w:szCs w:val="28"/>
        </w:rPr>
        <w:t xml:space="preserve"> </w:t>
      </w:r>
    </w:p>
    <w:p w:rsidR="00723EFB" w:rsidRPr="008C2E2E" w:rsidRDefault="00723EFB" w:rsidP="00723EFB">
      <w:pPr>
        <w:pStyle w:val="ListParagraph"/>
        <w:rPr>
          <w:sz w:val="28"/>
          <w:szCs w:val="28"/>
        </w:rPr>
      </w:pPr>
      <w:r w:rsidRPr="008C2E2E">
        <w:rPr>
          <w:sz w:val="28"/>
          <w:szCs w:val="28"/>
        </w:rPr>
        <w:t>With the mobile application, the users will be able to see which of their friends or other users a</w:t>
      </w:r>
      <w:r>
        <w:rPr>
          <w:sz w:val="28"/>
          <w:szCs w:val="28"/>
        </w:rPr>
        <w:t xml:space="preserve">re available in their </w:t>
      </w:r>
      <w:r w:rsidR="00F73A45">
        <w:rPr>
          <w:sz w:val="28"/>
          <w:szCs w:val="28"/>
        </w:rPr>
        <w:t>course.</w:t>
      </w:r>
      <w:r w:rsidRPr="008C2E2E">
        <w:rPr>
          <w:sz w:val="28"/>
          <w:szCs w:val="28"/>
        </w:rPr>
        <w:t xml:space="preserve"> This feature is the major priority of this </w:t>
      </w:r>
      <w:r w:rsidR="00F73A45" w:rsidRPr="008C2E2E">
        <w:rPr>
          <w:sz w:val="28"/>
          <w:szCs w:val="28"/>
        </w:rPr>
        <w:t>project</w:t>
      </w:r>
      <w:r w:rsidR="00F73A45">
        <w:rPr>
          <w:sz w:val="28"/>
          <w:szCs w:val="28"/>
        </w:rPr>
        <w:t>.</w:t>
      </w:r>
      <w:r w:rsidRPr="008C2E2E">
        <w:rPr>
          <w:sz w:val="28"/>
          <w:szCs w:val="28"/>
        </w:rPr>
        <w:t xml:space="preserve"> </w:t>
      </w:r>
    </w:p>
    <w:p w:rsidR="00723EFB" w:rsidRPr="008C2E2E" w:rsidRDefault="00723EFB" w:rsidP="00723EFB">
      <w:pPr>
        <w:pStyle w:val="ListParagraph"/>
        <w:rPr>
          <w:sz w:val="28"/>
          <w:szCs w:val="28"/>
        </w:rPr>
      </w:pPr>
      <w:r w:rsidRPr="008C2E2E">
        <w:rPr>
          <w:sz w:val="28"/>
          <w:szCs w:val="28"/>
        </w:rPr>
        <w:t xml:space="preserve"> </w:t>
      </w:r>
    </w:p>
    <w:p w:rsidR="00723EFB" w:rsidRPr="008C2E2E" w:rsidRDefault="00723EFB" w:rsidP="00723EFB">
      <w:pPr>
        <w:pStyle w:val="ListParagraph"/>
        <w:rPr>
          <w:sz w:val="28"/>
          <w:szCs w:val="28"/>
        </w:rPr>
      </w:pPr>
      <w:r w:rsidRPr="008C2E2E">
        <w:rPr>
          <w:sz w:val="28"/>
          <w:szCs w:val="28"/>
        </w:rPr>
        <w:t>After signing up and creating user profile the users will be accessed directly to the home feed. From here they w</w:t>
      </w:r>
      <w:r>
        <w:rPr>
          <w:sz w:val="28"/>
          <w:szCs w:val="28"/>
        </w:rPr>
        <w:t>ill be able to see their course</w:t>
      </w:r>
      <w:r w:rsidR="00071BD8">
        <w:rPr>
          <w:sz w:val="28"/>
          <w:szCs w:val="28"/>
        </w:rPr>
        <w:t xml:space="preserve"> mate </w:t>
      </w:r>
      <w:r w:rsidR="00071BD8" w:rsidRPr="008C2E2E">
        <w:rPr>
          <w:sz w:val="28"/>
          <w:szCs w:val="28"/>
        </w:rPr>
        <w:t>list</w:t>
      </w:r>
      <w:r w:rsidRPr="008C2E2E">
        <w:rPr>
          <w:sz w:val="28"/>
          <w:szCs w:val="28"/>
        </w:rPr>
        <w:t xml:space="preserve"> with their </w:t>
      </w:r>
      <w:proofErr w:type="gramStart"/>
      <w:r w:rsidRPr="008C2E2E">
        <w:rPr>
          <w:sz w:val="28"/>
          <w:szCs w:val="28"/>
        </w:rPr>
        <w:t>current status</w:t>
      </w:r>
      <w:proofErr w:type="gramEnd"/>
      <w:r w:rsidRPr="008C2E2E">
        <w:rPr>
          <w:sz w:val="28"/>
          <w:szCs w:val="28"/>
        </w:rPr>
        <w:t xml:space="preserve"> according to the majority of the interactions. There is another interface which will show the dai</w:t>
      </w:r>
      <w:r>
        <w:rPr>
          <w:sz w:val="28"/>
          <w:szCs w:val="28"/>
        </w:rPr>
        <w:t>ly class schedules of the same course</w:t>
      </w:r>
      <w:r w:rsidR="00071BD8">
        <w:rPr>
          <w:sz w:val="28"/>
          <w:szCs w:val="28"/>
        </w:rPr>
        <w:t xml:space="preserve"> mates</w:t>
      </w:r>
      <w:r>
        <w:rPr>
          <w:sz w:val="28"/>
          <w:szCs w:val="28"/>
        </w:rPr>
        <w:t>.</w:t>
      </w:r>
    </w:p>
    <w:p w:rsidR="00723EFB" w:rsidRPr="008C2E2E" w:rsidRDefault="00723EFB" w:rsidP="00723EFB">
      <w:pPr>
        <w:pStyle w:val="ListParagraph"/>
        <w:rPr>
          <w:sz w:val="28"/>
          <w:szCs w:val="28"/>
        </w:rPr>
      </w:pPr>
      <w:r w:rsidRPr="008C2E2E">
        <w:rPr>
          <w:sz w:val="28"/>
          <w:szCs w:val="28"/>
        </w:rPr>
        <w:lastRenderedPageBreak/>
        <w:t xml:space="preserve"> </w:t>
      </w:r>
    </w:p>
    <w:p w:rsidR="00723EFB" w:rsidRPr="008C2E2E" w:rsidRDefault="00723EFB" w:rsidP="00723EFB">
      <w:pPr>
        <w:pStyle w:val="ListParagraph"/>
        <w:rPr>
          <w:sz w:val="28"/>
          <w:szCs w:val="28"/>
        </w:rPr>
      </w:pPr>
      <w:r w:rsidRPr="008C2E2E">
        <w:rPr>
          <w:sz w:val="28"/>
          <w:szCs w:val="28"/>
        </w:rPr>
        <w:t>For communications, there are two functionality which are messaging and direct phone</w:t>
      </w:r>
      <w:r>
        <w:rPr>
          <w:sz w:val="28"/>
          <w:szCs w:val="28"/>
        </w:rPr>
        <w:t xml:space="preserve"> calls. </w:t>
      </w:r>
      <w:r w:rsidR="00071BD8">
        <w:rPr>
          <w:sz w:val="28"/>
          <w:szCs w:val="28"/>
        </w:rPr>
        <w:t>Also,</w:t>
      </w:r>
      <w:r>
        <w:rPr>
          <w:sz w:val="28"/>
          <w:szCs w:val="28"/>
        </w:rPr>
        <w:t xml:space="preserve"> one can send course</w:t>
      </w:r>
      <w:r w:rsidR="00071BD8">
        <w:rPr>
          <w:sz w:val="28"/>
          <w:szCs w:val="28"/>
        </w:rPr>
        <w:t xml:space="preserve"> </w:t>
      </w:r>
      <w:r>
        <w:rPr>
          <w:sz w:val="28"/>
          <w:szCs w:val="28"/>
        </w:rPr>
        <w:t>mate</w:t>
      </w:r>
      <w:r w:rsidRPr="008C2E2E">
        <w:rPr>
          <w:sz w:val="28"/>
          <w:szCs w:val="28"/>
        </w:rPr>
        <w:t xml:space="preserve"> request</w:t>
      </w:r>
      <w:r>
        <w:rPr>
          <w:sz w:val="28"/>
          <w:szCs w:val="28"/>
        </w:rPr>
        <w:t xml:space="preserve"> and can accept or remove course</w:t>
      </w:r>
      <w:r w:rsidR="00071BD8">
        <w:rPr>
          <w:sz w:val="28"/>
          <w:szCs w:val="28"/>
        </w:rPr>
        <w:t xml:space="preserve"> </w:t>
      </w:r>
      <w:r>
        <w:rPr>
          <w:sz w:val="28"/>
          <w:szCs w:val="28"/>
        </w:rPr>
        <w:t>mate</w:t>
      </w:r>
      <w:r w:rsidRPr="008C2E2E">
        <w:rPr>
          <w:sz w:val="28"/>
          <w:szCs w:val="28"/>
        </w:rPr>
        <w:t xml:space="preserve"> requests. All these will be notified in the notification interface.</w:t>
      </w:r>
      <w:r w:rsidRPr="008C2E2E">
        <w:t xml:space="preserve"> </w:t>
      </w:r>
      <w:r w:rsidRPr="008C2E2E">
        <w:rPr>
          <w:sz w:val="28"/>
          <w:szCs w:val="28"/>
        </w:rPr>
        <w:t xml:space="preserve">Details will be provided </w:t>
      </w:r>
      <w:proofErr w:type="gramStart"/>
      <w:r w:rsidRPr="008C2E2E">
        <w:rPr>
          <w:sz w:val="28"/>
          <w:szCs w:val="28"/>
        </w:rPr>
        <w:t>later on</w:t>
      </w:r>
      <w:proofErr w:type="gramEnd"/>
      <w:r w:rsidRPr="008C2E2E">
        <w:rPr>
          <w:sz w:val="28"/>
          <w:szCs w:val="28"/>
        </w:rPr>
        <w:t xml:space="preserve"> in the System Features section</w:t>
      </w:r>
      <w:r>
        <w:rPr>
          <w:sz w:val="28"/>
          <w:szCs w:val="28"/>
        </w:rPr>
        <w:t>.</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Pr="008C2E2E" w:rsidRDefault="00723EFB" w:rsidP="00723EFB">
      <w:pPr>
        <w:pStyle w:val="ListParagraph"/>
        <w:rPr>
          <w:sz w:val="28"/>
          <w:szCs w:val="28"/>
        </w:rPr>
      </w:pPr>
      <w:r w:rsidRPr="008C2E2E">
        <w:rPr>
          <w:sz w:val="28"/>
          <w:szCs w:val="28"/>
        </w:rPr>
        <w:t xml:space="preserve">2.3 User Classes and Characteristics </w:t>
      </w:r>
    </w:p>
    <w:p w:rsidR="00723EFB" w:rsidRPr="008C2E2E" w:rsidRDefault="00723EFB" w:rsidP="00723EFB">
      <w:pPr>
        <w:pStyle w:val="ListParagraph"/>
        <w:rPr>
          <w:sz w:val="28"/>
          <w:szCs w:val="28"/>
        </w:rPr>
      </w:pPr>
      <w:r w:rsidRPr="008C2E2E">
        <w:rPr>
          <w:sz w:val="28"/>
          <w:szCs w:val="28"/>
        </w:rPr>
        <w:t xml:space="preserve"> </w:t>
      </w:r>
    </w:p>
    <w:p w:rsidR="00F73A45" w:rsidRPr="00943571" w:rsidRDefault="00723EFB" w:rsidP="00943571">
      <w:pPr>
        <w:pStyle w:val="ListParagraph"/>
        <w:rPr>
          <w:sz w:val="28"/>
          <w:szCs w:val="28"/>
        </w:rPr>
      </w:pPr>
      <w:r w:rsidRPr="008C2E2E">
        <w:rPr>
          <w:sz w:val="28"/>
          <w:szCs w:val="28"/>
        </w:rPr>
        <w:t xml:space="preserve">There will be only one user class who is basically the user of this mobile application system. There are no other user classes exists in this system. </w:t>
      </w:r>
    </w:p>
    <w:p w:rsidR="00F73A45" w:rsidRDefault="00F73A45" w:rsidP="00723EFB">
      <w:pPr>
        <w:pStyle w:val="ListParagraph"/>
        <w:rPr>
          <w:sz w:val="28"/>
          <w:szCs w:val="28"/>
        </w:rPr>
      </w:pPr>
    </w:p>
    <w:p w:rsidR="0069712C" w:rsidRPr="0069712C" w:rsidRDefault="0069712C" w:rsidP="0069712C">
      <w:pPr>
        <w:pStyle w:val="ListParagraph"/>
        <w:rPr>
          <w:sz w:val="28"/>
          <w:szCs w:val="28"/>
        </w:rPr>
      </w:pPr>
      <w:r>
        <w:rPr>
          <w:sz w:val="28"/>
          <w:szCs w:val="28"/>
        </w:rPr>
        <w:t>There are two</w:t>
      </w:r>
      <w:r w:rsidRPr="0069712C">
        <w:rPr>
          <w:sz w:val="28"/>
          <w:szCs w:val="28"/>
        </w:rPr>
        <w:t xml:space="preserve"> types of users that interact with the system which are: </w:t>
      </w:r>
    </w:p>
    <w:p w:rsidR="0069712C" w:rsidRDefault="0069712C" w:rsidP="0069712C">
      <w:pPr>
        <w:pStyle w:val="ListParagraph"/>
        <w:rPr>
          <w:sz w:val="28"/>
          <w:szCs w:val="28"/>
        </w:rPr>
      </w:pPr>
      <w:r w:rsidRPr="0069712C">
        <w:rPr>
          <w:sz w:val="28"/>
          <w:szCs w:val="28"/>
        </w:rPr>
        <w:t xml:space="preserve"> </w:t>
      </w:r>
    </w:p>
    <w:p w:rsidR="0069712C" w:rsidRDefault="0069712C" w:rsidP="0069712C">
      <w:pPr>
        <w:pStyle w:val="ListParagraph"/>
        <w:numPr>
          <w:ilvl w:val="0"/>
          <w:numId w:val="15"/>
        </w:numPr>
        <w:rPr>
          <w:sz w:val="28"/>
          <w:szCs w:val="28"/>
        </w:rPr>
      </w:pPr>
      <w:r>
        <w:rPr>
          <w:sz w:val="28"/>
          <w:szCs w:val="28"/>
        </w:rPr>
        <w:t>Student</w:t>
      </w:r>
    </w:p>
    <w:p w:rsidR="0069712C" w:rsidRPr="0069712C" w:rsidRDefault="0069712C" w:rsidP="0069712C">
      <w:pPr>
        <w:pStyle w:val="ListParagraph"/>
        <w:numPr>
          <w:ilvl w:val="0"/>
          <w:numId w:val="15"/>
        </w:numPr>
        <w:rPr>
          <w:sz w:val="28"/>
          <w:szCs w:val="28"/>
        </w:rPr>
      </w:pPr>
      <w:r>
        <w:rPr>
          <w:sz w:val="28"/>
          <w:szCs w:val="28"/>
        </w:rPr>
        <w:t xml:space="preserve">Administrators </w:t>
      </w:r>
    </w:p>
    <w:p w:rsidR="0069712C" w:rsidRDefault="0069712C" w:rsidP="0069712C">
      <w:pPr>
        <w:pStyle w:val="ListParagraph"/>
        <w:rPr>
          <w:sz w:val="28"/>
          <w:szCs w:val="28"/>
        </w:rPr>
      </w:pPr>
      <w:r w:rsidRPr="0069712C">
        <w:rPr>
          <w:sz w:val="28"/>
          <w:szCs w:val="28"/>
        </w:rPr>
        <w:t>Each of these three types of users has different characteristics and use of the system so each of them has their own requirements</w:t>
      </w:r>
      <w:r>
        <w:rPr>
          <w:sz w:val="28"/>
          <w:szCs w:val="28"/>
        </w:rPr>
        <w:t>.</w:t>
      </w:r>
    </w:p>
    <w:p w:rsidR="0069712C" w:rsidRDefault="0069712C" w:rsidP="0069712C">
      <w:pPr>
        <w:pStyle w:val="ListParagraph"/>
        <w:rPr>
          <w:sz w:val="28"/>
          <w:szCs w:val="28"/>
        </w:rPr>
      </w:pPr>
    </w:p>
    <w:p w:rsidR="0069712C" w:rsidRDefault="0069712C" w:rsidP="0069712C">
      <w:pPr>
        <w:pStyle w:val="ListParagraph"/>
        <w:rPr>
          <w:sz w:val="28"/>
          <w:szCs w:val="28"/>
        </w:rPr>
      </w:pPr>
      <w:r>
        <w:rPr>
          <w:sz w:val="28"/>
          <w:szCs w:val="28"/>
        </w:rPr>
        <w:t xml:space="preserve">Students are the main user of this application and this application is designed solely </w:t>
      </w:r>
      <w:r w:rsidR="00785934">
        <w:rPr>
          <w:sz w:val="28"/>
          <w:szCs w:val="28"/>
        </w:rPr>
        <w:t>for serving their purpose. Students can log in with their academic ID and password and select a</w:t>
      </w:r>
      <w:r w:rsidR="00D73233">
        <w:rPr>
          <w:sz w:val="28"/>
          <w:szCs w:val="28"/>
        </w:rPr>
        <w:t>mong their already taken courses</w:t>
      </w:r>
      <w:r w:rsidR="00785934">
        <w:rPr>
          <w:sz w:val="28"/>
          <w:szCs w:val="28"/>
        </w:rPr>
        <w:t xml:space="preserve">. </w:t>
      </w:r>
      <w:r w:rsidR="00D73233">
        <w:rPr>
          <w:sz w:val="28"/>
          <w:szCs w:val="28"/>
        </w:rPr>
        <w:t xml:space="preserve">Every course will have a separate group. By selecting courses, they are </w:t>
      </w:r>
      <w:proofErr w:type="gramStart"/>
      <w:r w:rsidR="00D73233">
        <w:rPr>
          <w:sz w:val="28"/>
          <w:szCs w:val="28"/>
        </w:rPr>
        <w:t>actually selecting</w:t>
      </w:r>
      <w:proofErr w:type="gramEnd"/>
      <w:r w:rsidR="00D73233">
        <w:rPr>
          <w:sz w:val="28"/>
          <w:szCs w:val="28"/>
        </w:rPr>
        <w:t xml:space="preserve"> in what groups they want to participate. Each group will show already existing students in the group. They can chat in the group, ask questions, get help, upload or download file. Students can even chat privately even </w:t>
      </w:r>
      <w:proofErr w:type="gramStart"/>
      <w:r w:rsidR="00D73233">
        <w:rPr>
          <w:sz w:val="28"/>
          <w:szCs w:val="28"/>
        </w:rPr>
        <w:t>both of them</w:t>
      </w:r>
      <w:proofErr w:type="gramEnd"/>
      <w:r w:rsidR="00D73233">
        <w:rPr>
          <w:sz w:val="28"/>
          <w:szCs w:val="28"/>
        </w:rPr>
        <w:t xml:space="preserve"> want. From this application, they can also connect with their friends’ social networks. </w:t>
      </w:r>
    </w:p>
    <w:p w:rsidR="00D73233" w:rsidRDefault="00D73233" w:rsidP="0069712C">
      <w:pPr>
        <w:pStyle w:val="ListParagraph"/>
        <w:rPr>
          <w:sz w:val="28"/>
          <w:szCs w:val="28"/>
        </w:rPr>
      </w:pPr>
    </w:p>
    <w:p w:rsidR="00D73233" w:rsidRDefault="00D73233" w:rsidP="0069712C">
      <w:pPr>
        <w:pStyle w:val="ListParagraph"/>
        <w:rPr>
          <w:sz w:val="28"/>
          <w:szCs w:val="28"/>
        </w:rPr>
      </w:pPr>
      <w:r w:rsidRPr="00D73233">
        <w:rPr>
          <w:sz w:val="28"/>
          <w:szCs w:val="28"/>
        </w:rPr>
        <w:t>The administrators are only interacting with the web portal. They are managing the overall system so there is no incorrect information within it. The administrator can manage the information for both the phone application users.</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Pr="00A761AE" w:rsidRDefault="00723EFB" w:rsidP="00723EFB">
      <w:pPr>
        <w:pStyle w:val="ListParagraph"/>
        <w:rPr>
          <w:sz w:val="28"/>
          <w:szCs w:val="28"/>
        </w:rPr>
      </w:pPr>
      <w:r w:rsidRPr="00A761AE">
        <w:rPr>
          <w:sz w:val="28"/>
          <w:szCs w:val="28"/>
        </w:rPr>
        <w:t xml:space="preserve">2.4 Operating Environment  </w:t>
      </w:r>
    </w:p>
    <w:p w:rsidR="00723EFB" w:rsidRPr="00A761AE" w:rsidRDefault="00723EFB" w:rsidP="00723EFB">
      <w:pPr>
        <w:pStyle w:val="ListParagraph"/>
        <w:rPr>
          <w:sz w:val="28"/>
          <w:szCs w:val="28"/>
        </w:rPr>
      </w:pPr>
      <w:r w:rsidRPr="00A761AE">
        <w:rPr>
          <w:sz w:val="28"/>
          <w:szCs w:val="28"/>
        </w:rPr>
        <w:t xml:space="preserve"> </w:t>
      </w:r>
    </w:p>
    <w:p w:rsidR="00723EFB" w:rsidRPr="00A761AE" w:rsidRDefault="00723EFB" w:rsidP="00723EFB">
      <w:pPr>
        <w:pStyle w:val="ListParagraph"/>
        <w:rPr>
          <w:sz w:val="28"/>
          <w:szCs w:val="28"/>
        </w:rPr>
      </w:pPr>
      <w:r w:rsidRPr="00A761AE">
        <w:rPr>
          <w:sz w:val="28"/>
          <w:szCs w:val="28"/>
        </w:rPr>
        <w:t>This system will only run</w:t>
      </w:r>
      <w:r w:rsidR="000A7D58">
        <w:rPr>
          <w:sz w:val="28"/>
          <w:szCs w:val="28"/>
        </w:rPr>
        <w:t xml:space="preserve"> both</w:t>
      </w:r>
      <w:r w:rsidRPr="00A761AE">
        <w:rPr>
          <w:sz w:val="28"/>
          <w:szCs w:val="28"/>
        </w:rPr>
        <w:t xml:space="preserve"> on Android </w:t>
      </w:r>
      <w:r w:rsidR="000A7D58">
        <w:rPr>
          <w:sz w:val="28"/>
          <w:szCs w:val="28"/>
        </w:rPr>
        <w:t xml:space="preserve">and iOS </w:t>
      </w:r>
      <w:r w:rsidRPr="00A761AE">
        <w:rPr>
          <w:sz w:val="28"/>
          <w:szCs w:val="28"/>
        </w:rPr>
        <w:t xml:space="preserve">operating system. Latest every version of Android </w:t>
      </w:r>
      <w:r w:rsidR="000A7D58">
        <w:rPr>
          <w:sz w:val="28"/>
          <w:szCs w:val="28"/>
        </w:rPr>
        <w:t xml:space="preserve">and iOS </w:t>
      </w:r>
      <w:r w:rsidR="000A7D58" w:rsidRPr="00A761AE">
        <w:rPr>
          <w:sz w:val="28"/>
          <w:szCs w:val="28"/>
        </w:rPr>
        <w:t>can</w:t>
      </w:r>
      <w:r w:rsidRPr="00A761AE">
        <w:rPr>
          <w:sz w:val="28"/>
          <w:szCs w:val="28"/>
        </w:rPr>
        <w:t xml:space="preserve"> use this application. For better and efficient use and support we are omitting the older versions of </w:t>
      </w:r>
      <w:r w:rsidR="000A7D58">
        <w:rPr>
          <w:sz w:val="28"/>
          <w:szCs w:val="28"/>
        </w:rPr>
        <w:t>both of this operating system</w:t>
      </w:r>
      <w:r w:rsidRPr="00A761AE">
        <w:rPr>
          <w:sz w:val="28"/>
          <w:szCs w:val="28"/>
        </w:rPr>
        <w:t xml:space="preserve">. </w:t>
      </w:r>
    </w:p>
    <w:p w:rsidR="00723EFB" w:rsidRPr="00A761AE" w:rsidRDefault="00723EFB" w:rsidP="00723EFB">
      <w:pPr>
        <w:pStyle w:val="ListParagraph"/>
        <w:rPr>
          <w:sz w:val="28"/>
          <w:szCs w:val="28"/>
        </w:rPr>
      </w:pPr>
      <w:r w:rsidRPr="00A761AE">
        <w:rPr>
          <w:sz w:val="28"/>
          <w:szCs w:val="28"/>
        </w:rPr>
        <w:t xml:space="preserve"> </w:t>
      </w:r>
    </w:p>
    <w:p w:rsidR="00D73233" w:rsidRDefault="00D73233" w:rsidP="00D73233">
      <w:pPr>
        <w:pStyle w:val="ListParagraph"/>
        <w:rPr>
          <w:sz w:val="28"/>
          <w:szCs w:val="28"/>
        </w:rPr>
      </w:pPr>
      <w:r w:rsidRPr="00D73233">
        <w:rPr>
          <w:sz w:val="28"/>
          <w:szCs w:val="28"/>
        </w:rPr>
        <w:t xml:space="preserve">For Android:  </w:t>
      </w:r>
    </w:p>
    <w:p w:rsidR="00D73233" w:rsidRDefault="00D73233" w:rsidP="00D73233">
      <w:pPr>
        <w:pStyle w:val="ListParagraph"/>
        <w:rPr>
          <w:sz w:val="28"/>
          <w:szCs w:val="28"/>
        </w:rPr>
      </w:pPr>
      <w:r w:rsidRPr="00D73233">
        <w:rPr>
          <w:sz w:val="28"/>
          <w:szCs w:val="28"/>
        </w:rPr>
        <w:t xml:space="preserve">Applicable Operating System  </w:t>
      </w:r>
      <w:r>
        <w:rPr>
          <w:sz w:val="28"/>
          <w:szCs w:val="28"/>
        </w:rPr>
        <w:t xml:space="preserve">     </w:t>
      </w:r>
      <w:r w:rsidRPr="00D73233">
        <w:rPr>
          <w:sz w:val="28"/>
          <w:szCs w:val="28"/>
        </w:rPr>
        <w:t xml:space="preserve">- </w:t>
      </w:r>
      <w:r>
        <w:rPr>
          <w:sz w:val="28"/>
          <w:szCs w:val="28"/>
        </w:rPr>
        <w:t xml:space="preserve">     </w:t>
      </w:r>
      <w:r w:rsidRPr="00D73233">
        <w:rPr>
          <w:sz w:val="28"/>
          <w:szCs w:val="28"/>
        </w:rPr>
        <w:t xml:space="preserve">Version </w:t>
      </w:r>
    </w:p>
    <w:p w:rsidR="00D73233" w:rsidRDefault="00D73233" w:rsidP="00D73233">
      <w:pPr>
        <w:pStyle w:val="ListParagraph"/>
        <w:rPr>
          <w:sz w:val="28"/>
          <w:szCs w:val="28"/>
        </w:rPr>
      </w:pPr>
      <w:r w:rsidRPr="00D73233">
        <w:rPr>
          <w:sz w:val="28"/>
          <w:szCs w:val="28"/>
        </w:rPr>
        <w:t xml:space="preserve">Jelly Bean      </w:t>
      </w:r>
      <w:r>
        <w:rPr>
          <w:sz w:val="28"/>
          <w:szCs w:val="28"/>
        </w:rPr>
        <w:t xml:space="preserve">                                   </w:t>
      </w:r>
      <w:r w:rsidRPr="00D73233">
        <w:rPr>
          <w:sz w:val="28"/>
          <w:szCs w:val="28"/>
        </w:rPr>
        <w:t xml:space="preserve">-  </w:t>
      </w:r>
      <w:r>
        <w:rPr>
          <w:sz w:val="28"/>
          <w:szCs w:val="28"/>
        </w:rPr>
        <w:t xml:space="preserve">    </w:t>
      </w:r>
      <w:r w:rsidRPr="00D73233">
        <w:rPr>
          <w:sz w:val="28"/>
          <w:szCs w:val="28"/>
        </w:rPr>
        <w:t xml:space="preserve">4.1-4.3.1  </w:t>
      </w:r>
    </w:p>
    <w:p w:rsidR="00D73233" w:rsidRDefault="000A7D58" w:rsidP="00D73233">
      <w:pPr>
        <w:pStyle w:val="ListParagraph"/>
        <w:rPr>
          <w:sz w:val="28"/>
          <w:szCs w:val="28"/>
        </w:rPr>
      </w:pPr>
      <w:r w:rsidRPr="00D73233">
        <w:rPr>
          <w:sz w:val="28"/>
          <w:szCs w:val="28"/>
        </w:rPr>
        <w:t>KitKat</w:t>
      </w:r>
      <w:r w:rsidR="00D73233" w:rsidRPr="00D73233">
        <w:rPr>
          <w:sz w:val="28"/>
          <w:szCs w:val="28"/>
        </w:rPr>
        <w:t xml:space="preserve">      </w:t>
      </w:r>
      <w:r w:rsidR="00D73233">
        <w:rPr>
          <w:sz w:val="28"/>
          <w:szCs w:val="28"/>
        </w:rPr>
        <w:t xml:space="preserve">                                          </w:t>
      </w:r>
      <w:r w:rsidR="00D73233" w:rsidRPr="00D73233">
        <w:rPr>
          <w:sz w:val="28"/>
          <w:szCs w:val="28"/>
        </w:rPr>
        <w:t xml:space="preserve">-  </w:t>
      </w:r>
      <w:r w:rsidR="00D73233">
        <w:rPr>
          <w:sz w:val="28"/>
          <w:szCs w:val="28"/>
        </w:rPr>
        <w:t xml:space="preserve">    </w:t>
      </w:r>
      <w:r w:rsidR="00D73233" w:rsidRPr="00D73233">
        <w:rPr>
          <w:sz w:val="28"/>
          <w:szCs w:val="28"/>
        </w:rPr>
        <w:t xml:space="preserve">4.4-4.4.4  </w:t>
      </w:r>
    </w:p>
    <w:p w:rsidR="00D73233" w:rsidRDefault="00D73233" w:rsidP="00D73233">
      <w:pPr>
        <w:pStyle w:val="ListParagraph"/>
        <w:rPr>
          <w:sz w:val="28"/>
          <w:szCs w:val="28"/>
        </w:rPr>
      </w:pPr>
      <w:r w:rsidRPr="00D73233">
        <w:rPr>
          <w:sz w:val="28"/>
          <w:szCs w:val="28"/>
        </w:rPr>
        <w:t xml:space="preserve">Lollipop      </w:t>
      </w:r>
      <w:r>
        <w:rPr>
          <w:sz w:val="28"/>
          <w:szCs w:val="28"/>
        </w:rPr>
        <w:t xml:space="preserve">                                      </w:t>
      </w:r>
      <w:r w:rsidRPr="00D73233">
        <w:rPr>
          <w:sz w:val="28"/>
          <w:szCs w:val="28"/>
        </w:rPr>
        <w:t xml:space="preserve">-  </w:t>
      </w:r>
      <w:r>
        <w:rPr>
          <w:sz w:val="28"/>
          <w:szCs w:val="28"/>
        </w:rPr>
        <w:t xml:space="preserve">    </w:t>
      </w:r>
      <w:r w:rsidRPr="00D73233">
        <w:rPr>
          <w:sz w:val="28"/>
          <w:szCs w:val="28"/>
        </w:rPr>
        <w:t xml:space="preserve">5.0-5.1.1  </w:t>
      </w:r>
    </w:p>
    <w:p w:rsidR="00D73233" w:rsidRDefault="00D73233" w:rsidP="00D73233">
      <w:pPr>
        <w:pStyle w:val="ListParagraph"/>
        <w:rPr>
          <w:sz w:val="28"/>
          <w:szCs w:val="28"/>
        </w:rPr>
      </w:pPr>
      <w:r w:rsidRPr="00D73233">
        <w:rPr>
          <w:sz w:val="28"/>
          <w:szCs w:val="28"/>
        </w:rPr>
        <w:t xml:space="preserve">Marshmallow     </w:t>
      </w:r>
      <w:r>
        <w:rPr>
          <w:sz w:val="28"/>
          <w:szCs w:val="28"/>
        </w:rPr>
        <w:t xml:space="preserve">                             </w:t>
      </w:r>
      <w:r w:rsidRPr="00D73233">
        <w:rPr>
          <w:sz w:val="28"/>
          <w:szCs w:val="28"/>
        </w:rPr>
        <w:t xml:space="preserve">-  </w:t>
      </w:r>
      <w:r>
        <w:rPr>
          <w:sz w:val="28"/>
          <w:szCs w:val="28"/>
        </w:rPr>
        <w:t xml:space="preserve">    </w:t>
      </w:r>
      <w:r w:rsidRPr="00D73233">
        <w:rPr>
          <w:sz w:val="28"/>
          <w:szCs w:val="28"/>
        </w:rPr>
        <w:t xml:space="preserve">6.0-6.0.1  </w:t>
      </w:r>
    </w:p>
    <w:p w:rsidR="00D73233" w:rsidRPr="00D73233" w:rsidRDefault="00D73233" w:rsidP="00D73233">
      <w:pPr>
        <w:pStyle w:val="ListParagraph"/>
        <w:rPr>
          <w:sz w:val="28"/>
          <w:szCs w:val="28"/>
        </w:rPr>
      </w:pPr>
      <w:r w:rsidRPr="00D73233">
        <w:rPr>
          <w:sz w:val="28"/>
          <w:szCs w:val="28"/>
        </w:rPr>
        <w:t xml:space="preserve">Nougat      </w:t>
      </w:r>
      <w:r>
        <w:rPr>
          <w:sz w:val="28"/>
          <w:szCs w:val="28"/>
        </w:rPr>
        <w:t xml:space="preserve">                                       </w:t>
      </w:r>
      <w:r w:rsidRPr="00D73233">
        <w:rPr>
          <w:sz w:val="28"/>
          <w:szCs w:val="28"/>
        </w:rPr>
        <w:t xml:space="preserve">-  </w:t>
      </w:r>
      <w:r>
        <w:rPr>
          <w:sz w:val="28"/>
          <w:szCs w:val="28"/>
        </w:rPr>
        <w:t xml:space="preserve">    </w:t>
      </w:r>
      <w:r w:rsidRPr="00D73233">
        <w:rPr>
          <w:sz w:val="28"/>
          <w:szCs w:val="28"/>
        </w:rPr>
        <w:t xml:space="preserve">7.0-7.1 </w:t>
      </w:r>
    </w:p>
    <w:p w:rsidR="00D73233" w:rsidRPr="00D73233" w:rsidRDefault="00D73233" w:rsidP="00D73233">
      <w:pPr>
        <w:pStyle w:val="ListParagraph"/>
        <w:rPr>
          <w:sz w:val="28"/>
          <w:szCs w:val="28"/>
        </w:rPr>
      </w:pPr>
      <w:r w:rsidRPr="00D73233">
        <w:rPr>
          <w:sz w:val="28"/>
          <w:szCs w:val="28"/>
        </w:rPr>
        <w:t xml:space="preserve"> </w:t>
      </w:r>
    </w:p>
    <w:p w:rsidR="000A7D58" w:rsidRDefault="00D73233" w:rsidP="00D73233">
      <w:pPr>
        <w:pStyle w:val="ListParagraph"/>
        <w:rPr>
          <w:sz w:val="28"/>
          <w:szCs w:val="28"/>
        </w:rPr>
      </w:pPr>
      <w:r w:rsidRPr="00D73233">
        <w:rPr>
          <w:sz w:val="28"/>
          <w:szCs w:val="28"/>
        </w:rPr>
        <w:t xml:space="preserve">For iOS:  </w:t>
      </w:r>
    </w:p>
    <w:p w:rsidR="000A7D58" w:rsidRDefault="00D73233" w:rsidP="00D73233">
      <w:pPr>
        <w:pStyle w:val="ListParagraph"/>
        <w:rPr>
          <w:sz w:val="28"/>
          <w:szCs w:val="28"/>
        </w:rPr>
      </w:pPr>
      <w:r w:rsidRPr="00D73233">
        <w:rPr>
          <w:sz w:val="28"/>
          <w:szCs w:val="28"/>
        </w:rPr>
        <w:t xml:space="preserve">Applicable Operating System </w:t>
      </w:r>
      <w:r w:rsidR="000A7D58">
        <w:rPr>
          <w:sz w:val="28"/>
          <w:szCs w:val="28"/>
        </w:rPr>
        <w:t xml:space="preserve">    </w:t>
      </w:r>
      <w:r w:rsidRPr="00D73233">
        <w:rPr>
          <w:sz w:val="28"/>
          <w:szCs w:val="28"/>
        </w:rPr>
        <w:t xml:space="preserve"> - </w:t>
      </w:r>
      <w:r w:rsidR="000A7D58">
        <w:rPr>
          <w:sz w:val="28"/>
          <w:szCs w:val="28"/>
        </w:rPr>
        <w:t xml:space="preserve">    </w:t>
      </w:r>
      <w:r w:rsidRPr="00D73233">
        <w:rPr>
          <w:sz w:val="28"/>
          <w:szCs w:val="28"/>
        </w:rPr>
        <w:t xml:space="preserve">Version </w:t>
      </w:r>
    </w:p>
    <w:p w:rsidR="000A7D58" w:rsidRDefault="00D73233" w:rsidP="00D73233">
      <w:pPr>
        <w:pStyle w:val="ListParagraph"/>
        <w:rPr>
          <w:sz w:val="28"/>
          <w:szCs w:val="28"/>
        </w:rPr>
      </w:pPr>
      <w:r w:rsidRPr="00D73233">
        <w:rPr>
          <w:sz w:val="28"/>
          <w:szCs w:val="28"/>
        </w:rPr>
        <w:t xml:space="preserve">iOS9     </w:t>
      </w:r>
      <w:r w:rsidR="000A7D58">
        <w:rPr>
          <w:sz w:val="28"/>
          <w:szCs w:val="28"/>
        </w:rPr>
        <w:t xml:space="preserve">                                           </w:t>
      </w:r>
      <w:r w:rsidRPr="00D73233">
        <w:rPr>
          <w:sz w:val="28"/>
          <w:szCs w:val="28"/>
        </w:rPr>
        <w:t xml:space="preserve"> </w:t>
      </w:r>
      <w:r w:rsidR="000A7D58">
        <w:rPr>
          <w:sz w:val="28"/>
          <w:szCs w:val="28"/>
        </w:rPr>
        <w:t xml:space="preserve"> </w:t>
      </w:r>
      <w:r w:rsidRPr="00D73233">
        <w:rPr>
          <w:sz w:val="28"/>
          <w:szCs w:val="28"/>
        </w:rPr>
        <w:t>-</w:t>
      </w:r>
      <w:r w:rsidR="000A7D58">
        <w:rPr>
          <w:sz w:val="28"/>
          <w:szCs w:val="28"/>
        </w:rPr>
        <w:t xml:space="preserve">     </w:t>
      </w:r>
      <w:r w:rsidRPr="00D73233">
        <w:rPr>
          <w:sz w:val="28"/>
          <w:szCs w:val="28"/>
        </w:rPr>
        <w:t xml:space="preserve">9.3.5 </w:t>
      </w:r>
    </w:p>
    <w:p w:rsidR="00723EFB" w:rsidRDefault="00D73233" w:rsidP="00D73233">
      <w:pPr>
        <w:pStyle w:val="ListParagraph"/>
        <w:rPr>
          <w:sz w:val="28"/>
          <w:szCs w:val="28"/>
        </w:rPr>
      </w:pPr>
      <w:r w:rsidRPr="00D73233">
        <w:rPr>
          <w:sz w:val="28"/>
          <w:szCs w:val="28"/>
        </w:rPr>
        <w:t xml:space="preserve">iOS10      </w:t>
      </w:r>
      <w:r w:rsidR="000A7D58">
        <w:rPr>
          <w:sz w:val="28"/>
          <w:szCs w:val="28"/>
        </w:rPr>
        <w:t xml:space="preserve">                                         </w:t>
      </w:r>
      <w:r w:rsidRPr="00D73233">
        <w:rPr>
          <w:sz w:val="28"/>
          <w:szCs w:val="28"/>
        </w:rPr>
        <w:t xml:space="preserve">-  </w:t>
      </w:r>
      <w:r w:rsidR="000A7D58">
        <w:rPr>
          <w:sz w:val="28"/>
          <w:szCs w:val="28"/>
        </w:rPr>
        <w:t xml:space="preserve">   </w:t>
      </w:r>
      <w:r w:rsidRPr="00D73233">
        <w:rPr>
          <w:sz w:val="28"/>
          <w:szCs w:val="28"/>
        </w:rPr>
        <w:t>10.2.1</w:t>
      </w:r>
    </w:p>
    <w:p w:rsidR="000A7D58" w:rsidRDefault="000A7D58" w:rsidP="00D73233">
      <w:pPr>
        <w:pStyle w:val="ListParagraph"/>
        <w:rPr>
          <w:sz w:val="28"/>
          <w:szCs w:val="28"/>
        </w:rPr>
      </w:pPr>
    </w:p>
    <w:p w:rsidR="000A7D58" w:rsidRDefault="000A7D58" w:rsidP="00D73233">
      <w:pPr>
        <w:pStyle w:val="ListParagraph"/>
        <w:rPr>
          <w:sz w:val="28"/>
          <w:szCs w:val="28"/>
        </w:rPr>
      </w:pPr>
    </w:p>
    <w:p w:rsidR="000A7D58" w:rsidRDefault="000A7D58" w:rsidP="00D73233">
      <w:pPr>
        <w:pStyle w:val="ListParagraph"/>
        <w:rPr>
          <w:sz w:val="28"/>
          <w:szCs w:val="28"/>
        </w:rPr>
      </w:pPr>
    </w:p>
    <w:p w:rsidR="00723EFB" w:rsidRDefault="00723EFB" w:rsidP="00723EFB">
      <w:pPr>
        <w:pStyle w:val="ListParagraph"/>
        <w:rPr>
          <w:sz w:val="28"/>
          <w:szCs w:val="28"/>
        </w:rPr>
      </w:pPr>
      <w:r w:rsidRPr="00A761AE">
        <w:rPr>
          <w:sz w:val="28"/>
          <w:szCs w:val="28"/>
        </w:rPr>
        <w:t xml:space="preserve">2.5 Design and Implementation Constraints </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Pr="00A761AE" w:rsidRDefault="00723EFB" w:rsidP="00723EFB">
      <w:pPr>
        <w:pStyle w:val="ListParagraph"/>
        <w:rPr>
          <w:sz w:val="28"/>
          <w:szCs w:val="28"/>
        </w:rPr>
      </w:pPr>
    </w:p>
    <w:p w:rsidR="00723EFB" w:rsidRPr="00071BD8" w:rsidRDefault="000A7D58" w:rsidP="00071BD8">
      <w:pPr>
        <w:pStyle w:val="ListParagraph"/>
        <w:rPr>
          <w:sz w:val="28"/>
          <w:szCs w:val="28"/>
        </w:rPr>
      </w:pPr>
      <w:r>
        <w:rPr>
          <w:sz w:val="28"/>
          <w:szCs w:val="28"/>
        </w:rPr>
        <w:t>CO</w:t>
      </w:r>
      <w:r w:rsidR="00723EFB" w:rsidRPr="00A761AE">
        <w:rPr>
          <w:sz w:val="28"/>
          <w:szCs w:val="28"/>
        </w:rPr>
        <w:t>-1: Only an</w:t>
      </w:r>
      <w:r w:rsidR="00235B59">
        <w:rPr>
          <w:sz w:val="28"/>
          <w:szCs w:val="28"/>
        </w:rPr>
        <w:t>y r</w:t>
      </w:r>
      <w:r w:rsidRPr="00071BD8">
        <w:rPr>
          <w:sz w:val="28"/>
          <w:szCs w:val="28"/>
        </w:rPr>
        <w:t>unning Student of University</w:t>
      </w:r>
      <w:r w:rsidR="00723EFB" w:rsidRPr="00071BD8">
        <w:rPr>
          <w:sz w:val="28"/>
          <w:szCs w:val="28"/>
        </w:rPr>
        <w:t xml:space="preserve">, School or Colleges will be able </w:t>
      </w:r>
      <w:r w:rsidRPr="00071BD8">
        <w:rPr>
          <w:sz w:val="28"/>
          <w:szCs w:val="28"/>
        </w:rPr>
        <w:t>to use</w:t>
      </w:r>
      <w:r w:rsidR="00723EFB" w:rsidRPr="00071BD8">
        <w:rPr>
          <w:sz w:val="28"/>
          <w:szCs w:val="28"/>
        </w:rPr>
        <w:t xml:space="preserve"> </w:t>
      </w:r>
      <w:r w:rsidRPr="00071BD8">
        <w:rPr>
          <w:sz w:val="28"/>
          <w:szCs w:val="28"/>
        </w:rPr>
        <w:t>the Application</w:t>
      </w:r>
      <w:r w:rsidR="00723EFB" w:rsidRPr="00071BD8">
        <w:rPr>
          <w:sz w:val="28"/>
          <w:szCs w:val="28"/>
        </w:rPr>
        <w:t xml:space="preserve"> due to verification Process of administration. </w:t>
      </w:r>
    </w:p>
    <w:p w:rsidR="00723EFB" w:rsidRPr="00A761AE" w:rsidRDefault="00723EFB" w:rsidP="00723EFB">
      <w:pPr>
        <w:pStyle w:val="ListParagraph"/>
        <w:rPr>
          <w:sz w:val="28"/>
          <w:szCs w:val="28"/>
        </w:rPr>
      </w:pPr>
      <w:r w:rsidRPr="00A761AE">
        <w:rPr>
          <w:sz w:val="28"/>
          <w:szCs w:val="28"/>
        </w:rPr>
        <w:t xml:space="preserve"> </w:t>
      </w:r>
    </w:p>
    <w:p w:rsidR="00723EFB" w:rsidRPr="00A761AE" w:rsidRDefault="000A7D58" w:rsidP="00723EFB">
      <w:pPr>
        <w:pStyle w:val="ListParagraph"/>
        <w:rPr>
          <w:sz w:val="28"/>
          <w:szCs w:val="28"/>
        </w:rPr>
      </w:pPr>
      <w:r>
        <w:rPr>
          <w:sz w:val="28"/>
          <w:szCs w:val="28"/>
        </w:rPr>
        <w:t>CO</w:t>
      </w:r>
      <w:r w:rsidR="00723EFB" w:rsidRPr="00A761AE">
        <w:rPr>
          <w:sz w:val="28"/>
          <w:szCs w:val="28"/>
        </w:rPr>
        <w:t>-2:  This Application will be</w:t>
      </w:r>
      <w:r>
        <w:rPr>
          <w:sz w:val="28"/>
          <w:szCs w:val="28"/>
        </w:rPr>
        <w:t xml:space="preserve"> firstly available for Android a</w:t>
      </w:r>
      <w:r w:rsidR="00723EFB" w:rsidRPr="00A761AE">
        <w:rPr>
          <w:sz w:val="28"/>
          <w:szCs w:val="28"/>
        </w:rPr>
        <w:t xml:space="preserve">nd </w:t>
      </w:r>
      <w:proofErr w:type="gramStart"/>
      <w:r w:rsidRPr="00A761AE">
        <w:rPr>
          <w:sz w:val="28"/>
          <w:szCs w:val="28"/>
        </w:rPr>
        <w:t>later</w:t>
      </w:r>
      <w:r w:rsidR="00723EFB" w:rsidRPr="00A761AE">
        <w:rPr>
          <w:sz w:val="28"/>
          <w:szCs w:val="28"/>
        </w:rPr>
        <w:t xml:space="preserve"> </w:t>
      </w:r>
      <w:r>
        <w:rPr>
          <w:sz w:val="28"/>
          <w:szCs w:val="28"/>
        </w:rPr>
        <w:t>on</w:t>
      </w:r>
      <w:proofErr w:type="gramEnd"/>
      <w:r>
        <w:rPr>
          <w:sz w:val="28"/>
          <w:szCs w:val="28"/>
        </w:rPr>
        <w:t xml:space="preserve"> </w:t>
      </w:r>
      <w:r w:rsidR="00723EFB" w:rsidRPr="00A761AE">
        <w:rPr>
          <w:sz w:val="28"/>
          <w:szCs w:val="28"/>
        </w:rPr>
        <w:t xml:space="preserve">IOS. Any android </w:t>
      </w:r>
      <w:r w:rsidRPr="00A761AE">
        <w:rPr>
          <w:sz w:val="28"/>
          <w:szCs w:val="28"/>
        </w:rPr>
        <w:t>phone supporting</w:t>
      </w:r>
      <w:r w:rsidR="00723EFB" w:rsidRPr="00A761AE">
        <w:rPr>
          <w:sz w:val="28"/>
          <w:szCs w:val="28"/>
        </w:rPr>
        <w:t xml:space="preserve"> Jellybean will be able to run the application. </w:t>
      </w:r>
    </w:p>
    <w:p w:rsidR="00723EFB" w:rsidRPr="00A761AE" w:rsidRDefault="00723EFB" w:rsidP="00723EFB">
      <w:pPr>
        <w:pStyle w:val="ListParagraph"/>
        <w:rPr>
          <w:sz w:val="28"/>
          <w:szCs w:val="28"/>
        </w:rPr>
      </w:pPr>
      <w:r w:rsidRPr="00A761AE">
        <w:rPr>
          <w:sz w:val="28"/>
          <w:szCs w:val="28"/>
        </w:rPr>
        <w:t xml:space="preserve"> </w:t>
      </w:r>
    </w:p>
    <w:p w:rsidR="00723EFB" w:rsidRPr="00A761AE" w:rsidRDefault="000A7D58" w:rsidP="00723EFB">
      <w:pPr>
        <w:pStyle w:val="ListParagraph"/>
        <w:rPr>
          <w:sz w:val="28"/>
          <w:szCs w:val="28"/>
        </w:rPr>
      </w:pPr>
      <w:r>
        <w:rPr>
          <w:sz w:val="28"/>
          <w:szCs w:val="28"/>
        </w:rPr>
        <w:t>CO</w:t>
      </w:r>
      <w:r w:rsidR="00723EFB" w:rsidRPr="00A761AE">
        <w:rPr>
          <w:sz w:val="28"/>
          <w:szCs w:val="28"/>
        </w:rPr>
        <w:t xml:space="preserve">-3:  The database system of this application will be based on Oracle Database. </w:t>
      </w:r>
    </w:p>
    <w:p w:rsidR="00723EFB" w:rsidRPr="00A761AE" w:rsidRDefault="00723EFB" w:rsidP="00723EFB">
      <w:pPr>
        <w:pStyle w:val="ListParagraph"/>
        <w:rPr>
          <w:sz w:val="28"/>
          <w:szCs w:val="28"/>
        </w:rPr>
      </w:pPr>
      <w:r w:rsidRPr="00A761AE">
        <w:rPr>
          <w:sz w:val="28"/>
          <w:szCs w:val="28"/>
        </w:rPr>
        <w:lastRenderedPageBreak/>
        <w:t xml:space="preserve"> </w:t>
      </w:r>
    </w:p>
    <w:p w:rsidR="00723EFB" w:rsidRDefault="000A7D58" w:rsidP="00723EFB">
      <w:pPr>
        <w:pStyle w:val="ListParagraph"/>
        <w:rPr>
          <w:sz w:val="28"/>
          <w:szCs w:val="28"/>
        </w:rPr>
      </w:pPr>
      <w:r>
        <w:rPr>
          <w:sz w:val="28"/>
          <w:szCs w:val="28"/>
        </w:rPr>
        <w:t>CO</w:t>
      </w:r>
      <w:r w:rsidR="00723EFB" w:rsidRPr="00A761AE">
        <w:rPr>
          <w:sz w:val="28"/>
          <w:szCs w:val="28"/>
        </w:rPr>
        <w:t>-4:  This application will only available in English Language</w:t>
      </w:r>
      <w:r>
        <w:rPr>
          <w:sz w:val="28"/>
          <w:szCs w:val="28"/>
        </w:rPr>
        <w:t>.</w:t>
      </w:r>
    </w:p>
    <w:p w:rsidR="000A7D58" w:rsidRDefault="000A7D58" w:rsidP="00723EFB">
      <w:pPr>
        <w:pStyle w:val="ListParagraph"/>
        <w:rPr>
          <w:sz w:val="28"/>
          <w:szCs w:val="28"/>
        </w:rPr>
      </w:pPr>
    </w:p>
    <w:p w:rsidR="000A7D58" w:rsidRDefault="000A7D58" w:rsidP="00723EFB">
      <w:pPr>
        <w:pStyle w:val="ListParagraph"/>
        <w:rPr>
          <w:sz w:val="28"/>
          <w:szCs w:val="28"/>
        </w:rPr>
      </w:pPr>
      <w:r>
        <w:rPr>
          <w:sz w:val="28"/>
          <w:szCs w:val="28"/>
        </w:rPr>
        <w:t>CO-5</w:t>
      </w:r>
      <w:r w:rsidRPr="000A7D58">
        <w:rPr>
          <w:sz w:val="28"/>
          <w:szCs w:val="28"/>
        </w:rPr>
        <w:t>:  The internet connection is also a constraint for the application. Since the application fetches data from the database over the internet, it is crucial that there is an internet connection for the application to function.</w:t>
      </w:r>
    </w:p>
    <w:p w:rsidR="00723EFB" w:rsidRDefault="00723EFB" w:rsidP="00723EFB">
      <w:pPr>
        <w:pStyle w:val="ListParagraph"/>
        <w:rPr>
          <w:sz w:val="28"/>
          <w:szCs w:val="28"/>
        </w:rPr>
      </w:pPr>
    </w:p>
    <w:p w:rsidR="00723EFB" w:rsidRPr="00A761AE"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Pr="00A761AE" w:rsidRDefault="00723EFB" w:rsidP="00723EFB">
      <w:pPr>
        <w:pStyle w:val="ListParagraph"/>
        <w:rPr>
          <w:sz w:val="28"/>
          <w:szCs w:val="28"/>
        </w:rPr>
      </w:pPr>
      <w:r w:rsidRPr="00A761AE">
        <w:rPr>
          <w:sz w:val="28"/>
          <w:szCs w:val="28"/>
        </w:rPr>
        <w:t xml:space="preserve">2.6 User Documentation </w:t>
      </w:r>
    </w:p>
    <w:p w:rsidR="00723EFB" w:rsidRPr="00A761AE" w:rsidRDefault="00723EFB" w:rsidP="00723EFB">
      <w:pPr>
        <w:pStyle w:val="ListParagraph"/>
        <w:rPr>
          <w:sz w:val="28"/>
          <w:szCs w:val="28"/>
        </w:rPr>
      </w:pPr>
      <w:r w:rsidRPr="00A761AE">
        <w:rPr>
          <w:sz w:val="28"/>
          <w:szCs w:val="28"/>
        </w:rPr>
        <w:t xml:space="preserve"> </w:t>
      </w:r>
    </w:p>
    <w:p w:rsidR="005A1BEF" w:rsidRDefault="00723EFB" w:rsidP="00723EFB">
      <w:pPr>
        <w:pStyle w:val="ListParagraph"/>
        <w:rPr>
          <w:sz w:val="28"/>
          <w:szCs w:val="28"/>
        </w:rPr>
      </w:pPr>
      <w:r w:rsidRPr="00A761AE">
        <w:rPr>
          <w:sz w:val="28"/>
          <w:szCs w:val="28"/>
        </w:rPr>
        <w:t xml:space="preserve">UD-1:  The first time a new user accesses the system and on user demand </w:t>
      </w:r>
      <w:r w:rsidR="005A1BEF" w:rsidRPr="00A761AE">
        <w:rPr>
          <w:sz w:val="28"/>
          <w:szCs w:val="28"/>
        </w:rPr>
        <w:t>the system</w:t>
      </w:r>
      <w:r w:rsidRPr="00A761AE">
        <w:rPr>
          <w:sz w:val="28"/>
          <w:szCs w:val="28"/>
        </w:rPr>
        <w:t xml:space="preserve"> </w:t>
      </w:r>
      <w:r w:rsidR="005A1BEF" w:rsidRPr="00A761AE">
        <w:rPr>
          <w:sz w:val="28"/>
          <w:szCs w:val="28"/>
        </w:rPr>
        <w:t>shall provide</w:t>
      </w:r>
      <w:r w:rsidRPr="00A761AE">
        <w:rPr>
          <w:sz w:val="28"/>
          <w:szCs w:val="28"/>
        </w:rPr>
        <w:t xml:space="preserve"> </w:t>
      </w:r>
      <w:proofErr w:type="gramStart"/>
      <w:r w:rsidRPr="00A761AE">
        <w:rPr>
          <w:sz w:val="28"/>
          <w:szCs w:val="28"/>
        </w:rPr>
        <w:t>an</w:t>
      </w:r>
      <w:proofErr w:type="gramEnd"/>
      <w:r w:rsidRPr="00A761AE">
        <w:rPr>
          <w:sz w:val="28"/>
          <w:szCs w:val="28"/>
        </w:rPr>
        <w:t xml:space="preserve"> demo of the </w:t>
      </w:r>
      <w:r w:rsidR="005A1BEF" w:rsidRPr="00A761AE">
        <w:rPr>
          <w:sz w:val="28"/>
          <w:szCs w:val="28"/>
        </w:rPr>
        <w:t>application, to</w:t>
      </w:r>
      <w:r w:rsidRPr="00A761AE">
        <w:rPr>
          <w:sz w:val="28"/>
          <w:szCs w:val="28"/>
        </w:rPr>
        <w:t xml:space="preserve"> allow </w:t>
      </w:r>
      <w:r w:rsidR="007C715E" w:rsidRPr="00A761AE">
        <w:rPr>
          <w:sz w:val="28"/>
          <w:szCs w:val="28"/>
        </w:rPr>
        <w:t>users easily</w:t>
      </w:r>
      <w:r w:rsidRPr="00A761AE">
        <w:rPr>
          <w:sz w:val="28"/>
          <w:szCs w:val="28"/>
        </w:rPr>
        <w:t xml:space="preserve"> get into the application. </w:t>
      </w:r>
    </w:p>
    <w:p w:rsidR="005A1BEF" w:rsidRDefault="005A1BEF" w:rsidP="00723EFB">
      <w:pPr>
        <w:pStyle w:val="ListParagraph"/>
        <w:rPr>
          <w:sz w:val="28"/>
          <w:szCs w:val="28"/>
        </w:rPr>
      </w:pPr>
    </w:p>
    <w:p w:rsidR="00723EFB" w:rsidRPr="00A761AE" w:rsidRDefault="00723EFB" w:rsidP="00723EFB">
      <w:pPr>
        <w:pStyle w:val="ListParagraph"/>
        <w:rPr>
          <w:sz w:val="28"/>
          <w:szCs w:val="28"/>
        </w:rPr>
      </w:pPr>
      <w:r w:rsidRPr="00A761AE">
        <w:rPr>
          <w:sz w:val="28"/>
          <w:szCs w:val="28"/>
        </w:rPr>
        <w:t xml:space="preserve">UD-2:  The application </w:t>
      </w:r>
      <w:r w:rsidR="005A1BEF" w:rsidRPr="00A761AE">
        <w:rPr>
          <w:sz w:val="28"/>
          <w:szCs w:val="28"/>
        </w:rPr>
        <w:t>will also</w:t>
      </w:r>
      <w:r w:rsidRPr="00A761AE">
        <w:rPr>
          <w:sz w:val="28"/>
          <w:szCs w:val="28"/>
        </w:rPr>
        <w:t xml:space="preserve"> provide </w:t>
      </w:r>
      <w:r w:rsidR="007C715E" w:rsidRPr="00A761AE">
        <w:rPr>
          <w:sz w:val="28"/>
          <w:szCs w:val="28"/>
        </w:rPr>
        <w:t>a</w:t>
      </w:r>
      <w:r w:rsidR="007C715E">
        <w:rPr>
          <w:sz w:val="28"/>
          <w:szCs w:val="28"/>
        </w:rPr>
        <w:t xml:space="preserve"> user-manual</w:t>
      </w:r>
      <w:r w:rsidRPr="00A761AE">
        <w:rPr>
          <w:sz w:val="28"/>
          <w:szCs w:val="28"/>
        </w:rPr>
        <w:t xml:space="preserve"> in it. </w:t>
      </w:r>
    </w:p>
    <w:p w:rsidR="00723EFB" w:rsidRPr="00A761AE" w:rsidRDefault="00723EFB" w:rsidP="00723EFB">
      <w:pPr>
        <w:pStyle w:val="ListParagraph"/>
        <w:rPr>
          <w:sz w:val="28"/>
          <w:szCs w:val="28"/>
        </w:rPr>
      </w:pPr>
      <w:r w:rsidRPr="00A761AE">
        <w:rPr>
          <w:sz w:val="28"/>
          <w:szCs w:val="28"/>
        </w:rPr>
        <w:t xml:space="preserve"> </w:t>
      </w:r>
    </w:p>
    <w:p w:rsidR="00723EFB" w:rsidRDefault="00723EFB" w:rsidP="00723EFB">
      <w:pPr>
        <w:pStyle w:val="ListParagraph"/>
        <w:rPr>
          <w:sz w:val="28"/>
          <w:szCs w:val="28"/>
        </w:rPr>
      </w:pPr>
      <w:r w:rsidRPr="00A761AE">
        <w:rPr>
          <w:sz w:val="28"/>
          <w:szCs w:val="28"/>
        </w:rPr>
        <w:t xml:space="preserve">UD-3: There will be option to send any complain or suggestion about user experience </w:t>
      </w:r>
      <w:r w:rsidR="005A1BEF" w:rsidRPr="00A761AE">
        <w:rPr>
          <w:sz w:val="28"/>
          <w:szCs w:val="28"/>
        </w:rPr>
        <w:t>for improving</w:t>
      </w:r>
      <w:r w:rsidRPr="00A761AE">
        <w:rPr>
          <w:sz w:val="28"/>
          <w:szCs w:val="28"/>
        </w:rPr>
        <w:t xml:space="preserve"> the application</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r>
        <w:rPr>
          <w:sz w:val="28"/>
          <w:szCs w:val="28"/>
        </w:rPr>
        <w:t xml:space="preserve">         </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Pr="00A761AE" w:rsidRDefault="00723EFB" w:rsidP="00723EFB">
      <w:pPr>
        <w:pStyle w:val="ListParagraph"/>
        <w:rPr>
          <w:sz w:val="28"/>
          <w:szCs w:val="28"/>
        </w:rPr>
      </w:pPr>
      <w:r w:rsidRPr="00A761AE">
        <w:rPr>
          <w:sz w:val="28"/>
          <w:szCs w:val="28"/>
        </w:rPr>
        <w:t xml:space="preserve">2.7 Assumptions and Dependencies </w:t>
      </w:r>
    </w:p>
    <w:p w:rsidR="00723EFB" w:rsidRPr="00A761AE" w:rsidRDefault="00723EFB" w:rsidP="00723EFB">
      <w:pPr>
        <w:pStyle w:val="ListParagraph"/>
        <w:rPr>
          <w:sz w:val="28"/>
          <w:szCs w:val="28"/>
        </w:rPr>
      </w:pPr>
      <w:r w:rsidRPr="00A761AE">
        <w:rPr>
          <w:sz w:val="28"/>
          <w:szCs w:val="28"/>
        </w:rPr>
        <w:t xml:space="preserve"> </w:t>
      </w:r>
    </w:p>
    <w:p w:rsidR="00723EFB" w:rsidRDefault="00723EFB" w:rsidP="00723EFB">
      <w:pPr>
        <w:pStyle w:val="ListParagraph"/>
        <w:rPr>
          <w:sz w:val="28"/>
          <w:szCs w:val="28"/>
        </w:rPr>
      </w:pPr>
    </w:p>
    <w:p w:rsidR="00723EFB" w:rsidRDefault="00723EFB" w:rsidP="00723EFB">
      <w:pPr>
        <w:pStyle w:val="ListParagraph"/>
        <w:rPr>
          <w:sz w:val="28"/>
          <w:szCs w:val="28"/>
        </w:rPr>
      </w:pPr>
    </w:p>
    <w:p w:rsidR="00723EFB" w:rsidRDefault="00723EFB" w:rsidP="00723EFB">
      <w:pPr>
        <w:pStyle w:val="ListParagraph"/>
        <w:rPr>
          <w:sz w:val="28"/>
          <w:szCs w:val="28"/>
        </w:rPr>
      </w:pPr>
      <w:r w:rsidRPr="00A761AE">
        <w:rPr>
          <w:sz w:val="28"/>
          <w:szCs w:val="28"/>
        </w:rPr>
        <w:t xml:space="preserve">DE-1: The application is online based as it will be connected to </w:t>
      </w:r>
      <w:r w:rsidR="007C715E" w:rsidRPr="00A761AE">
        <w:rPr>
          <w:sz w:val="28"/>
          <w:szCs w:val="28"/>
        </w:rPr>
        <w:t>database for checking</w:t>
      </w:r>
      <w:r>
        <w:rPr>
          <w:sz w:val="28"/>
          <w:szCs w:val="28"/>
        </w:rPr>
        <w:t xml:space="preserve"> </w:t>
      </w:r>
      <w:r w:rsidR="007C715E">
        <w:rPr>
          <w:sz w:val="28"/>
          <w:szCs w:val="28"/>
        </w:rPr>
        <w:t xml:space="preserve">the course </w:t>
      </w:r>
      <w:r>
        <w:rPr>
          <w:sz w:val="28"/>
          <w:szCs w:val="28"/>
        </w:rPr>
        <w:t xml:space="preserve">mates and </w:t>
      </w:r>
      <w:r w:rsidRPr="00A761AE">
        <w:rPr>
          <w:sz w:val="28"/>
          <w:szCs w:val="28"/>
        </w:rPr>
        <w:t xml:space="preserve">checking </w:t>
      </w:r>
      <w:r>
        <w:rPr>
          <w:sz w:val="28"/>
          <w:szCs w:val="28"/>
        </w:rPr>
        <w:t xml:space="preserve">their </w:t>
      </w:r>
      <w:r w:rsidRPr="00A761AE">
        <w:rPr>
          <w:sz w:val="28"/>
          <w:szCs w:val="28"/>
        </w:rPr>
        <w:t>sche</w:t>
      </w:r>
      <w:r w:rsidR="00954C1D">
        <w:rPr>
          <w:sz w:val="28"/>
          <w:szCs w:val="28"/>
        </w:rPr>
        <w:t>dules</w:t>
      </w:r>
      <w:r w:rsidRPr="00A761AE">
        <w:rPr>
          <w:sz w:val="28"/>
          <w:szCs w:val="28"/>
        </w:rPr>
        <w:t xml:space="preserve">. </w:t>
      </w:r>
    </w:p>
    <w:p w:rsidR="007C715E" w:rsidRDefault="007C715E" w:rsidP="00723EFB">
      <w:pPr>
        <w:pStyle w:val="ListParagraph"/>
        <w:rPr>
          <w:sz w:val="28"/>
          <w:szCs w:val="28"/>
        </w:rPr>
      </w:pPr>
    </w:p>
    <w:p w:rsidR="00723EFB" w:rsidRPr="00A761AE" w:rsidRDefault="00723EFB" w:rsidP="00723EFB">
      <w:pPr>
        <w:pStyle w:val="ListParagraph"/>
        <w:rPr>
          <w:sz w:val="28"/>
          <w:szCs w:val="28"/>
        </w:rPr>
      </w:pPr>
      <w:r w:rsidRPr="00A761AE">
        <w:rPr>
          <w:sz w:val="28"/>
          <w:szCs w:val="28"/>
        </w:rPr>
        <w:lastRenderedPageBreak/>
        <w:t>DE-</w:t>
      </w:r>
      <w:r>
        <w:rPr>
          <w:sz w:val="28"/>
          <w:szCs w:val="28"/>
        </w:rPr>
        <w:t>DE</w:t>
      </w:r>
      <w:r w:rsidRPr="00A761AE">
        <w:rPr>
          <w:sz w:val="28"/>
          <w:szCs w:val="28"/>
        </w:rPr>
        <w:t xml:space="preserve">2: Sign Up of a user will depend on the </w:t>
      </w:r>
      <w:r w:rsidR="007C715E" w:rsidRPr="00A761AE">
        <w:rPr>
          <w:sz w:val="28"/>
          <w:szCs w:val="28"/>
        </w:rPr>
        <w:t>administration panel</w:t>
      </w:r>
      <w:r w:rsidRPr="00A761AE">
        <w:rPr>
          <w:sz w:val="28"/>
          <w:szCs w:val="28"/>
        </w:rPr>
        <w:t xml:space="preserve"> of </w:t>
      </w:r>
      <w:r w:rsidR="007C715E" w:rsidRPr="00A761AE">
        <w:rPr>
          <w:sz w:val="28"/>
          <w:szCs w:val="28"/>
        </w:rPr>
        <w:t>the application</w:t>
      </w:r>
      <w:r w:rsidRPr="00A761AE">
        <w:rPr>
          <w:sz w:val="28"/>
          <w:szCs w:val="28"/>
        </w:rPr>
        <w:t xml:space="preserve">. </w:t>
      </w:r>
    </w:p>
    <w:p w:rsidR="00723EFB" w:rsidRPr="00A761AE" w:rsidRDefault="00723EFB" w:rsidP="00723EFB">
      <w:pPr>
        <w:pStyle w:val="ListParagraph"/>
        <w:rPr>
          <w:sz w:val="28"/>
          <w:szCs w:val="28"/>
        </w:rPr>
      </w:pPr>
      <w:r w:rsidRPr="00A761AE">
        <w:rPr>
          <w:sz w:val="28"/>
          <w:szCs w:val="28"/>
        </w:rPr>
        <w:t xml:space="preserve"> </w:t>
      </w:r>
    </w:p>
    <w:p w:rsidR="00723EFB" w:rsidRPr="00A761AE" w:rsidRDefault="00723EFB" w:rsidP="00723EFB">
      <w:pPr>
        <w:pStyle w:val="ListParagraph"/>
        <w:rPr>
          <w:sz w:val="28"/>
          <w:szCs w:val="28"/>
        </w:rPr>
      </w:pPr>
      <w:r w:rsidRPr="00A761AE">
        <w:rPr>
          <w:sz w:val="28"/>
          <w:szCs w:val="28"/>
        </w:rPr>
        <w:t xml:space="preserve">AS-1: This application will be available to user 24/7. </w:t>
      </w:r>
    </w:p>
    <w:p w:rsidR="00723EFB" w:rsidRPr="00A761AE" w:rsidRDefault="00723EFB" w:rsidP="00723EFB">
      <w:pPr>
        <w:pStyle w:val="ListParagraph"/>
        <w:rPr>
          <w:sz w:val="28"/>
          <w:szCs w:val="28"/>
        </w:rPr>
      </w:pPr>
      <w:r w:rsidRPr="00A761AE">
        <w:rPr>
          <w:sz w:val="28"/>
          <w:szCs w:val="28"/>
        </w:rPr>
        <w:t xml:space="preserve"> </w:t>
      </w:r>
    </w:p>
    <w:p w:rsidR="00723EFB" w:rsidRPr="00A761AE" w:rsidRDefault="00723EFB" w:rsidP="00723EFB">
      <w:pPr>
        <w:pStyle w:val="ListParagraph"/>
        <w:rPr>
          <w:sz w:val="28"/>
          <w:szCs w:val="28"/>
        </w:rPr>
      </w:pPr>
      <w:r w:rsidRPr="00A761AE">
        <w:rPr>
          <w:sz w:val="28"/>
          <w:szCs w:val="28"/>
        </w:rPr>
        <w:t>AS-2: It will be a social network for university students.</w:t>
      </w:r>
    </w:p>
    <w:p w:rsidR="00723EFB" w:rsidRDefault="00723EFB" w:rsidP="00723EFB">
      <w:pPr>
        <w:pStyle w:val="ListParagraph"/>
        <w:ind w:left="1080"/>
        <w:rPr>
          <w:sz w:val="28"/>
          <w:szCs w:val="28"/>
        </w:rPr>
      </w:pPr>
    </w:p>
    <w:p w:rsidR="00723EFB" w:rsidRDefault="00723EFB">
      <w:pPr>
        <w:rPr>
          <w:b/>
          <w:sz w:val="36"/>
          <w:szCs w:val="36"/>
          <w:u w:val="single"/>
        </w:rPr>
      </w:pPr>
    </w:p>
    <w:p w:rsidR="000B0F82" w:rsidRDefault="000B0F82">
      <w:pPr>
        <w:rPr>
          <w:b/>
          <w:sz w:val="36"/>
          <w:szCs w:val="36"/>
          <w:u w:val="single"/>
        </w:rPr>
      </w:pPr>
      <w:r>
        <w:rPr>
          <w:b/>
          <w:sz w:val="36"/>
          <w:szCs w:val="36"/>
          <w:u w:val="single"/>
        </w:rPr>
        <w:t>3.System Features:</w:t>
      </w:r>
    </w:p>
    <w:p w:rsidR="009D2D8E" w:rsidRPr="009D2D8E" w:rsidRDefault="009D2D8E">
      <w:pPr>
        <w:rPr>
          <w:sz w:val="28"/>
          <w:szCs w:val="28"/>
        </w:rPr>
      </w:pPr>
      <w:r w:rsidRPr="009D2D8E">
        <w:rPr>
          <w:sz w:val="28"/>
          <w:szCs w:val="28"/>
        </w:rPr>
        <w:t xml:space="preserve">This section will give an overview of every features in this system. All the functionalities and every single </w:t>
      </w:r>
      <w:r w:rsidR="007C715E" w:rsidRPr="009D2D8E">
        <w:rPr>
          <w:sz w:val="28"/>
          <w:szCs w:val="28"/>
        </w:rPr>
        <w:t>detail</w:t>
      </w:r>
      <w:r w:rsidRPr="009D2D8E">
        <w:rPr>
          <w:sz w:val="28"/>
          <w:szCs w:val="28"/>
        </w:rPr>
        <w:t xml:space="preserve"> will be considered here.</w:t>
      </w:r>
    </w:p>
    <w:p w:rsidR="009D2D8E" w:rsidRPr="009D2D8E" w:rsidRDefault="009D2D8E" w:rsidP="009D2D8E">
      <w:pPr>
        <w:pStyle w:val="ListParagraph"/>
        <w:numPr>
          <w:ilvl w:val="1"/>
          <w:numId w:val="13"/>
        </w:numPr>
      </w:pPr>
      <w:r w:rsidRPr="009D2D8E">
        <w:rPr>
          <w:b/>
          <w:sz w:val="36"/>
          <w:szCs w:val="36"/>
          <w:u w:val="single"/>
        </w:rPr>
        <w:t>List of all features:</w:t>
      </w:r>
    </w:p>
    <w:p w:rsidR="009D2D8E" w:rsidRPr="009D2D8E" w:rsidRDefault="009D2D8E" w:rsidP="009D2D8E">
      <w:pPr>
        <w:pStyle w:val="ListParagraph"/>
      </w:pPr>
    </w:p>
    <w:p w:rsidR="009D2D8E" w:rsidRDefault="009D2D8E" w:rsidP="009D2D8E">
      <w:pPr>
        <w:pStyle w:val="ListParagraph"/>
        <w:rPr>
          <w:b/>
          <w:sz w:val="32"/>
          <w:szCs w:val="32"/>
          <w:u w:val="single"/>
        </w:rPr>
      </w:pPr>
      <w:r w:rsidRPr="009D2D8E">
        <w:rPr>
          <w:b/>
          <w:sz w:val="32"/>
          <w:szCs w:val="32"/>
          <w:u w:val="single"/>
        </w:rPr>
        <w:t xml:space="preserve">3.1.1 Sign </w:t>
      </w:r>
      <w:r w:rsidR="007C715E" w:rsidRPr="009D2D8E">
        <w:rPr>
          <w:b/>
          <w:sz w:val="32"/>
          <w:szCs w:val="32"/>
          <w:u w:val="single"/>
        </w:rPr>
        <w:t>up:</w:t>
      </w:r>
    </w:p>
    <w:p w:rsidR="009D2D8E" w:rsidRPr="00265913" w:rsidRDefault="009D2D8E" w:rsidP="009D2D8E">
      <w:pPr>
        <w:pStyle w:val="ListParagraph"/>
        <w:rPr>
          <w:sz w:val="28"/>
          <w:szCs w:val="28"/>
        </w:rPr>
      </w:pPr>
      <w:r>
        <w:rPr>
          <w:b/>
          <w:sz w:val="32"/>
          <w:szCs w:val="32"/>
        </w:rPr>
        <w:t>Description</w:t>
      </w:r>
      <w:r w:rsidRPr="00265913">
        <w:rPr>
          <w:sz w:val="28"/>
          <w:szCs w:val="28"/>
        </w:rPr>
        <w:t xml:space="preserve">: A student need to create account/sign up to get all the </w:t>
      </w:r>
      <w:r w:rsidR="007C715E" w:rsidRPr="00265913">
        <w:rPr>
          <w:sz w:val="28"/>
          <w:szCs w:val="28"/>
        </w:rPr>
        <w:t>facilities.</w:t>
      </w:r>
      <w:r w:rsidRPr="00265913">
        <w:rPr>
          <w:sz w:val="28"/>
          <w:szCs w:val="28"/>
        </w:rPr>
        <w:t xml:space="preserve"> </w:t>
      </w:r>
      <w:r w:rsidR="007C715E" w:rsidRPr="00265913">
        <w:rPr>
          <w:sz w:val="28"/>
          <w:szCs w:val="28"/>
        </w:rPr>
        <w:t>So,</w:t>
      </w:r>
      <w:r w:rsidRPr="00265913">
        <w:rPr>
          <w:sz w:val="28"/>
          <w:szCs w:val="28"/>
        </w:rPr>
        <w:t xml:space="preserve"> he must give user id &amp; password as mandatory information and </w:t>
      </w:r>
      <w:r w:rsidR="007C715E" w:rsidRPr="00265913">
        <w:rPr>
          <w:sz w:val="28"/>
          <w:szCs w:val="28"/>
        </w:rPr>
        <w:t>Facebook</w:t>
      </w:r>
      <w:r w:rsidRPr="00265913">
        <w:rPr>
          <w:sz w:val="28"/>
          <w:szCs w:val="28"/>
        </w:rPr>
        <w:t xml:space="preserve"> id,</w:t>
      </w:r>
      <w:r w:rsidR="007C715E">
        <w:rPr>
          <w:sz w:val="28"/>
          <w:szCs w:val="28"/>
        </w:rPr>
        <w:t xml:space="preserve"> </w:t>
      </w:r>
      <w:r w:rsidR="007C715E" w:rsidRPr="00265913">
        <w:rPr>
          <w:sz w:val="28"/>
          <w:szCs w:val="28"/>
        </w:rPr>
        <w:t>Gmail</w:t>
      </w:r>
      <w:r w:rsidRPr="00265913">
        <w:rPr>
          <w:sz w:val="28"/>
          <w:szCs w:val="28"/>
        </w:rPr>
        <w:t xml:space="preserve"> id,</w:t>
      </w:r>
      <w:r w:rsidR="007C715E">
        <w:rPr>
          <w:sz w:val="28"/>
          <w:szCs w:val="28"/>
        </w:rPr>
        <w:t xml:space="preserve"> </w:t>
      </w:r>
      <w:r w:rsidRPr="00265913">
        <w:rPr>
          <w:sz w:val="28"/>
          <w:szCs w:val="28"/>
        </w:rPr>
        <w:t xml:space="preserve">image </w:t>
      </w:r>
      <w:r w:rsidR="007C715E" w:rsidRPr="00265913">
        <w:rPr>
          <w:sz w:val="28"/>
          <w:szCs w:val="28"/>
        </w:rPr>
        <w:t>etc.</w:t>
      </w:r>
      <w:r w:rsidRPr="00265913">
        <w:rPr>
          <w:sz w:val="28"/>
          <w:szCs w:val="28"/>
        </w:rPr>
        <w:t xml:space="preserve"> as optional information to create his account.</w:t>
      </w:r>
      <w:r w:rsidR="007C715E">
        <w:rPr>
          <w:sz w:val="28"/>
          <w:szCs w:val="28"/>
        </w:rPr>
        <w:t xml:space="preserve"> </w:t>
      </w:r>
      <w:r w:rsidRPr="00265913">
        <w:rPr>
          <w:sz w:val="28"/>
          <w:szCs w:val="28"/>
        </w:rPr>
        <w:t xml:space="preserve">A </w:t>
      </w:r>
      <w:r w:rsidR="007C715E" w:rsidRPr="00265913">
        <w:rPr>
          <w:sz w:val="28"/>
          <w:szCs w:val="28"/>
        </w:rPr>
        <w:t>confirmation</w:t>
      </w:r>
      <w:r w:rsidRPr="00265913">
        <w:rPr>
          <w:sz w:val="28"/>
          <w:szCs w:val="28"/>
        </w:rPr>
        <w:t xml:space="preserve"> mail will send to his given </w:t>
      </w:r>
      <w:r w:rsidR="007C715E" w:rsidRPr="00265913">
        <w:rPr>
          <w:sz w:val="28"/>
          <w:szCs w:val="28"/>
        </w:rPr>
        <w:t>Gmail</w:t>
      </w:r>
      <w:r w:rsidRPr="00265913">
        <w:rPr>
          <w:sz w:val="28"/>
          <w:szCs w:val="28"/>
        </w:rPr>
        <w:t xml:space="preserve"> id.</w:t>
      </w:r>
    </w:p>
    <w:p w:rsidR="009D2D8E" w:rsidRDefault="007C715E" w:rsidP="009D2D8E">
      <w:pPr>
        <w:pStyle w:val="ListParagraph"/>
        <w:rPr>
          <w:b/>
          <w:sz w:val="32"/>
          <w:szCs w:val="32"/>
        </w:rPr>
      </w:pPr>
      <w:r>
        <w:rPr>
          <w:b/>
          <w:sz w:val="32"/>
          <w:szCs w:val="32"/>
        </w:rPr>
        <w:t>Priority:</w:t>
      </w:r>
      <w:r w:rsidR="009D2D8E">
        <w:rPr>
          <w:b/>
          <w:sz w:val="32"/>
          <w:szCs w:val="32"/>
        </w:rPr>
        <w:t xml:space="preserve"> </w:t>
      </w:r>
      <w:r w:rsidR="009D2D8E" w:rsidRPr="00265913">
        <w:rPr>
          <w:sz w:val="28"/>
          <w:szCs w:val="28"/>
        </w:rPr>
        <w:t>High</w:t>
      </w:r>
    </w:p>
    <w:p w:rsidR="009D2D8E" w:rsidRDefault="009D2D8E" w:rsidP="009D2D8E">
      <w:pPr>
        <w:pStyle w:val="ListParagraph"/>
        <w:rPr>
          <w:sz w:val="28"/>
          <w:szCs w:val="28"/>
        </w:rPr>
      </w:pPr>
      <w:r>
        <w:rPr>
          <w:b/>
          <w:sz w:val="32"/>
          <w:szCs w:val="32"/>
        </w:rPr>
        <w:t xml:space="preserve">Functional </w:t>
      </w:r>
      <w:r w:rsidR="007C715E">
        <w:rPr>
          <w:b/>
          <w:sz w:val="32"/>
          <w:szCs w:val="32"/>
        </w:rPr>
        <w:t>requirement:</w:t>
      </w:r>
      <w:r>
        <w:rPr>
          <w:b/>
          <w:sz w:val="32"/>
          <w:szCs w:val="32"/>
        </w:rPr>
        <w:t xml:space="preserve"> </w:t>
      </w:r>
      <w:r w:rsidRPr="00265913">
        <w:rPr>
          <w:sz w:val="28"/>
          <w:szCs w:val="28"/>
        </w:rPr>
        <w:t>System shall create a new</w:t>
      </w:r>
      <w:r>
        <w:rPr>
          <w:b/>
          <w:sz w:val="32"/>
          <w:szCs w:val="32"/>
        </w:rPr>
        <w:t xml:space="preserve"> </w:t>
      </w:r>
      <w:r w:rsidR="00265913">
        <w:rPr>
          <w:sz w:val="28"/>
          <w:szCs w:val="28"/>
        </w:rPr>
        <w:t>account.</w:t>
      </w:r>
    </w:p>
    <w:p w:rsidR="00265913" w:rsidRDefault="00265913" w:rsidP="009D2D8E">
      <w:pPr>
        <w:pStyle w:val="ListParagraph"/>
        <w:rPr>
          <w:sz w:val="28"/>
          <w:szCs w:val="28"/>
        </w:rPr>
      </w:pPr>
    </w:p>
    <w:p w:rsidR="00265913" w:rsidRDefault="00265913" w:rsidP="009D2D8E">
      <w:pPr>
        <w:pStyle w:val="ListParagraph"/>
        <w:rPr>
          <w:b/>
          <w:sz w:val="32"/>
          <w:szCs w:val="32"/>
        </w:rPr>
      </w:pPr>
    </w:p>
    <w:p w:rsidR="00265913" w:rsidRDefault="00265913" w:rsidP="009D2D8E">
      <w:pPr>
        <w:pStyle w:val="ListParagraph"/>
        <w:rPr>
          <w:b/>
          <w:sz w:val="32"/>
          <w:szCs w:val="32"/>
        </w:rPr>
      </w:pPr>
    </w:p>
    <w:p w:rsidR="00265913" w:rsidRDefault="00265913" w:rsidP="009D2D8E">
      <w:pPr>
        <w:pStyle w:val="ListParagraph"/>
        <w:rPr>
          <w:b/>
          <w:sz w:val="32"/>
          <w:szCs w:val="32"/>
        </w:rPr>
      </w:pPr>
    </w:p>
    <w:p w:rsidR="00265913" w:rsidRDefault="0087213B" w:rsidP="009D2D8E">
      <w:pPr>
        <w:pStyle w:val="ListParagraph"/>
        <w:rPr>
          <w:b/>
          <w:sz w:val="32"/>
          <w:szCs w:val="32"/>
        </w:rPr>
      </w:pPr>
      <w:r>
        <w:rPr>
          <w:b/>
          <w:sz w:val="32"/>
          <w:szCs w:val="32"/>
        </w:rPr>
        <w:t>3.1</w:t>
      </w:r>
      <w:r w:rsidR="00265913">
        <w:rPr>
          <w:b/>
          <w:sz w:val="32"/>
          <w:szCs w:val="32"/>
        </w:rPr>
        <w:t xml:space="preserve">.2 </w:t>
      </w:r>
      <w:r w:rsidR="007C715E">
        <w:rPr>
          <w:b/>
          <w:sz w:val="32"/>
          <w:szCs w:val="32"/>
        </w:rPr>
        <w:t>Login:</w:t>
      </w:r>
      <w:r w:rsidR="00265913">
        <w:rPr>
          <w:b/>
          <w:sz w:val="32"/>
          <w:szCs w:val="32"/>
        </w:rPr>
        <w:t xml:space="preserve"> </w:t>
      </w:r>
    </w:p>
    <w:p w:rsidR="00265913" w:rsidRDefault="007C715E" w:rsidP="009D2D8E">
      <w:pPr>
        <w:pStyle w:val="ListParagraph"/>
        <w:rPr>
          <w:sz w:val="28"/>
          <w:szCs w:val="28"/>
        </w:rPr>
      </w:pPr>
      <w:r>
        <w:rPr>
          <w:b/>
          <w:sz w:val="32"/>
          <w:szCs w:val="32"/>
        </w:rPr>
        <w:t>Description:</w:t>
      </w:r>
      <w:r w:rsidR="00265913">
        <w:rPr>
          <w:b/>
          <w:sz w:val="32"/>
          <w:szCs w:val="32"/>
        </w:rPr>
        <w:t xml:space="preserve"> </w:t>
      </w:r>
      <w:r w:rsidR="00265913" w:rsidRPr="00265913">
        <w:rPr>
          <w:sz w:val="28"/>
          <w:szCs w:val="28"/>
        </w:rPr>
        <w:t>Student can login or get access to the server using email and password or directly using Facebook, Google plus.</w:t>
      </w:r>
    </w:p>
    <w:p w:rsidR="00265913" w:rsidRDefault="007C715E" w:rsidP="009D2D8E">
      <w:pPr>
        <w:pStyle w:val="ListParagraph"/>
        <w:rPr>
          <w:b/>
          <w:sz w:val="32"/>
          <w:szCs w:val="32"/>
        </w:rPr>
      </w:pPr>
      <w:r>
        <w:rPr>
          <w:b/>
          <w:sz w:val="32"/>
          <w:szCs w:val="32"/>
        </w:rPr>
        <w:t>Priority:</w:t>
      </w:r>
      <w:r w:rsidRPr="00F83D3C">
        <w:rPr>
          <w:sz w:val="28"/>
          <w:szCs w:val="28"/>
        </w:rPr>
        <w:t xml:space="preserve"> High</w:t>
      </w:r>
    </w:p>
    <w:p w:rsidR="00265913" w:rsidRDefault="00265913" w:rsidP="009D2D8E">
      <w:pPr>
        <w:pStyle w:val="ListParagraph"/>
        <w:rPr>
          <w:sz w:val="28"/>
          <w:szCs w:val="28"/>
        </w:rPr>
      </w:pPr>
      <w:r>
        <w:rPr>
          <w:b/>
          <w:sz w:val="32"/>
          <w:szCs w:val="32"/>
        </w:rPr>
        <w:t xml:space="preserve">Functional requirements: </w:t>
      </w:r>
      <w:r w:rsidRPr="00265913">
        <w:rPr>
          <w:sz w:val="28"/>
          <w:szCs w:val="28"/>
        </w:rPr>
        <w:t>System shall allow the student to use the account</w:t>
      </w:r>
      <w:r>
        <w:rPr>
          <w:sz w:val="28"/>
          <w:szCs w:val="28"/>
        </w:rPr>
        <w:t>.</w:t>
      </w:r>
    </w:p>
    <w:p w:rsidR="00265913" w:rsidRDefault="00265913" w:rsidP="009D2D8E">
      <w:pPr>
        <w:pStyle w:val="ListParagraph"/>
        <w:rPr>
          <w:b/>
          <w:sz w:val="32"/>
          <w:szCs w:val="32"/>
        </w:rPr>
      </w:pPr>
    </w:p>
    <w:p w:rsidR="00265913" w:rsidRDefault="0087213B" w:rsidP="009D2D8E">
      <w:pPr>
        <w:pStyle w:val="ListParagraph"/>
        <w:rPr>
          <w:b/>
          <w:sz w:val="32"/>
          <w:szCs w:val="32"/>
        </w:rPr>
      </w:pPr>
      <w:r>
        <w:rPr>
          <w:b/>
          <w:sz w:val="32"/>
          <w:szCs w:val="32"/>
        </w:rPr>
        <w:lastRenderedPageBreak/>
        <w:t>3.1</w:t>
      </w:r>
      <w:r w:rsidR="00265913">
        <w:rPr>
          <w:b/>
          <w:sz w:val="32"/>
          <w:szCs w:val="32"/>
        </w:rPr>
        <w:t xml:space="preserve">.3 Request </w:t>
      </w:r>
      <w:r w:rsidR="007C715E">
        <w:rPr>
          <w:b/>
          <w:sz w:val="32"/>
          <w:szCs w:val="32"/>
        </w:rPr>
        <w:t>password:</w:t>
      </w:r>
      <w:r w:rsidR="00265913">
        <w:rPr>
          <w:b/>
          <w:sz w:val="32"/>
          <w:szCs w:val="32"/>
        </w:rPr>
        <w:t xml:space="preserve"> </w:t>
      </w:r>
    </w:p>
    <w:p w:rsidR="00265913" w:rsidRDefault="007C715E" w:rsidP="009D2D8E">
      <w:pPr>
        <w:pStyle w:val="ListParagraph"/>
        <w:rPr>
          <w:sz w:val="28"/>
          <w:szCs w:val="28"/>
        </w:rPr>
      </w:pPr>
      <w:r>
        <w:rPr>
          <w:b/>
          <w:sz w:val="32"/>
          <w:szCs w:val="32"/>
        </w:rPr>
        <w:t>Description:</w:t>
      </w:r>
      <w:r w:rsidR="00265913">
        <w:rPr>
          <w:b/>
          <w:sz w:val="32"/>
          <w:szCs w:val="32"/>
        </w:rPr>
        <w:t xml:space="preserve"> </w:t>
      </w:r>
      <w:r w:rsidR="00F83D3C" w:rsidRPr="00F83D3C">
        <w:rPr>
          <w:sz w:val="28"/>
          <w:szCs w:val="28"/>
        </w:rPr>
        <w:t xml:space="preserve">If a </w:t>
      </w:r>
      <w:r w:rsidR="00F83D3C">
        <w:rPr>
          <w:sz w:val="28"/>
          <w:szCs w:val="28"/>
        </w:rPr>
        <w:t>student</w:t>
      </w:r>
      <w:r w:rsidR="00F83D3C" w:rsidRPr="00F83D3C">
        <w:rPr>
          <w:sz w:val="28"/>
          <w:szCs w:val="28"/>
        </w:rPr>
        <w:t xml:space="preserve"> forgets his/her password then the </w:t>
      </w:r>
      <w:r w:rsidR="00F83D3C">
        <w:rPr>
          <w:sz w:val="28"/>
          <w:szCs w:val="28"/>
        </w:rPr>
        <w:t>student</w:t>
      </w:r>
      <w:r w:rsidR="00F83D3C" w:rsidRPr="00F83D3C">
        <w:rPr>
          <w:sz w:val="28"/>
          <w:szCs w:val="28"/>
        </w:rPr>
        <w:t xml:space="preserve"> will be able to request for a new password</w:t>
      </w:r>
      <w:r w:rsidR="00F83D3C">
        <w:rPr>
          <w:sz w:val="28"/>
          <w:szCs w:val="28"/>
        </w:rPr>
        <w:t>.</w:t>
      </w:r>
    </w:p>
    <w:p w:rsidR="00F83D3C" w:rsidRDefault="007C715E" w:rsidP="009D2D8E">
      <w:pPr>
        <w:pStyle w:val="ListParagraph"/>
        <w:rPr>
          <w:sz w:val="32"/>
          <w:szCs w:val="32"/>
        </w:rPr>
      </w:pPr>
      <w:r>
        <w:rPr>
          <w:b/>
          <w:sz w:val="32"/>
          <w:szCs w:val="32"/>
        </w:rPr>
        <w:t>Priority:</w:t>
      </w:r>
      <w:r w:rsidR="00F83D3C">
        <w:rPr>
          <w:b/>
          <w:sz w:val="32"/>
          <w:szCs w:val="32"/>
        </w:rPr>
        <w:t xml:space="preserve"> </w:t>
      </w:r>
      <w:r w:rsidR="00F83D3C" w:rsidRPr="00F83D3C">
        <w:rPr>
          <w:sz w:val="32"/>
          <w:szCs w:val="32"/>
        </w:rPr>
        <w:t>High</w:t>
      </w:r>
    </w:p>
    <w:p w:rsidR="00F83D3C" w:rsidRDefault="00F83D3C" w:rsidP="009D2D8E">
      <w:pPr>
        <w:pStyle w:val="ListParagraph"/>
        <w:rPr>
          <w:b/>
          <w:sz w:val="32"/>
          <w:szCs w:val="32"/>
        </w:rPr>
      </w:pPr>
      <w:r>
        <w:rPr>
          <w:b/>
          <w:sz w:val="32"/>
          <w:szCs w:val="32"/>
        </w:rPr>
        <w:t xml:space="preserve">Functional </w:t>
      </w:r>
      <w:r w:rsidR="007C715E">
        <w:rPr>
          <w:b/>
          <w:sz w:val="32"/>
          <w:szCs w:val="32"/>
        </w:rPr>
        <w:t>requirements:</w:t>
      </w:r>
      <w:r>
        <w:rPr>
          <w:b/>
          <w:sz w:val="32"/>
          <w:szCs w:val="32"/>
        </w:rPr>
        <w:t xml:space="preserve"> </w:t>
      </w:r>
      <w:r w:rsidRPr="00F83D3C">
        <w:rPr>
          <w:sz w:val="28"/>
          <w:szCs w:val="28"/>
        </w:rPr>
        <w:t xml:space="preserve">System shall send a PIN number to student’s </w:t>
      </w:r>
      <w:r w:rsidR="007C715E" w:rsidRPr="00F83D3C">
        <w:rPr>
          <w:sz w:val="28"/>
          <w:szCs w:val="28"/>
        </w:rPr>
        <w:t>Gmail</w:t>
      </w:r>
      <w:r w:rsidRPr="00F83D3C">
        <w:rPr>
          <w:sz w:val="28"/>
          <w:szCs w:val="28"/>
        </w:rPr>
        <w:t xml:space="preserve"> account for verification to access the user to their account. </w:t>
      </w:r>
      <w:r w:rsidRPr="00F83D3C">
        <w:rPr>
          <w:b/>
          <w:sz w:val="32"/>
          <w:szCs w:val="32"/>
        </w:rPr>
        <w:t xml:space="preserve"> </w:t>
      </w:r>
    </w:p>
    <w:p w:rsidR="00F83D3C" w:rsidRDefault="00F83D3C" w:rsidP="009D2D8E">
      <w:pPr>
        <w:pStyle w:val="ListParagraph"/>
        <w:rPr>
          <w:b/>
          <w:sz w:val="32"/>
          <w:szCs w:val="32"/>
        </w:rPr>
      </w:pPr>
    </w:p>
    <w:p w:rsidR="00F83D3C" w:rsidRDefault="0087213B" w:rsidP="009D2D8E">
      <w:pPr>
        <w:pStyle w:val="ListParagraph"/>
        <w:rPr>
          <w:b/>
          <w:sz w:val="32"/>
          <w:szCs w:val="32"/>
        </w:rPr>
      </w:pPr>
      <w:r>
        <w:rPr>
          <w:b/>
          <w:sz w:val="32"/>
          <w:szCs w:val="32"/>
        </w:rPr>
        <w:t>3.1</w:t>
      </w:r>
      <w:r w:rsidR="00F83D3C">
        <w:rPr>
          <w:b/>
          <w:sz w:val="32"/>
          <w:szCs w:val="32"/>
        </w:rPr>
        <w:t xml:space="preserve">.4 Select </w:t>
      </w:r>
      <w:r w:rsidR="007C715E">
        <w:rPr>
          <w:b/>
          <w:sz w:val="32"/>
          <w:szCs w:val="32"/>
        </w:rPr>
        <w:t>course:</w:t>
      </w:r>
      <w:r w:rsidR="00F83D3C">
        <w:rPr>
          <w:b/>
          <w:sz w:val="32"/>
          <w:szCs w:val="32"/>
        </w:rPr>
        <w:t xml:space="preserve"> </w:t>
      </w:r>
    </w:p>
    <w:p w:rsidR="00F83D3C" w:rsidRDefault="007C715E" w:rsidP="009D2D8E">
      <w:pPr>
        <w:pStyle w:val="ListParagraph"/>
        <w:rPr>
          <w:sz w:val="28"/>
          <w:szCs w:val="28"/>
        </w:rPr>
      </w:pPr>
      <w:r>
        <w:rPr>
          <w:b/>
          <w:sz w:val="32"/>
          <w:szCs w:val="32"/>
        </w:rPr>
        <w:t>Description:</w:t>
      </w:r>
      <w:r w:rsidR="00F83D3C">
        <w:rPr>
          <w:b/>
          <w:sz w:val="32"/>
          <w:szCs w:val="32"/>
        </w:rPr>
        <w:t xml:space="preserve"> </w:t>
      </w:r>
      <w:r w:rsidR="00F83D3C" w:rsidRPr="00F83D3C">
        <w:rPr>
          <w:sz w:val="28"/>
          <w:szCs w:val="28"/>
        </w:rPr>
        <w:t>After successful login</w:t>
      </w:r>
      <w:r w:rsidR="00F83D3C">
        <w:rPr>
          <w:b/>
          <w:sz w:val="32"/>
          <w:szCs w:val="32"/>
        </w:rPr>
        <w:t xml:space="preserve"> </w:t>
      </w:r>
      <w:r w:rsidR="00F83D3C" w:rsidRPr="00F83D3C">
        <w:rPr>
          <w:sz w:val="28"/>
          <w:szCs w:val="28"/>
        </w:rPr>
        <w:t>student</w:t>
      </w:r>
      <w:r w:rsidR="00F83D3C">
        <w:rPr>
          <w:sz w:val="28"/>
          <w:szCs w:val="28"/>
        </w:rPr>
        <w:t xml:space="preserve"> needs to select specific course.</w:t>
      </w:r>
    </w:p>
    <w:p w:rsidR="00F83D3C" w:rsidRDefault="007C715E" w:rsidP="009D2D8E">
      <w:pPr>
        <w:pStyle w:val="ListParagraph"/>
        <w:rPr>
          <w:b/>
          <w:sz w:val="32"/>
          <w:szCs w:val="32"/>
        </w:rPr>
      </w:pPr>
      <w:r>
        <w:rPr>
          <w:b/>
          <w:sz w:val="32"/>
          <w:szCs w:val="32"/>
        </w:rPr>
        <w:t>Priority:</w:t>
      </w:r>
      <w:r w:rsidRPr="00F83D3C">
        <w:rPr>
          <w:sz w:val="28"/>
          <w:szCs w:val="28"/>
        </w:rPr>
        <w:t xml:space="preserve"> high</w:t>
      </w:r>
      <w:r w:rsidR="00F83D3C" w:rsidRPr="00F83D3C">
        <w:rPr>
          <w:sz w:val="28"/>
          <w:szCs w:val="28"/>
        </w:rPr>
        <w:t xml:space="preserve"> </w:t>
      </w:r>
    </w:p>
    <w:p w:rsidR="00071BD8" w:rsidRDefault="00F83D3C" w:rsidP="009D2D8E">
      <w:pPr>
        <w:pStyle w:val="ListParagraph"/>
        <w:rPr>
          <w:sz w:val="28"/>
          <w:szCs w:val="28"/>
        </w:rPr>
      </w:pPr>
      <w:r>
        <w:rPr>
          <w:b/>
          <w:sz w:val="32"/>
          <w:szCs w:val="32"/>
        </w:rPr>
        <w:t xml:space="preserve">Functional </w:t>
      </w:r>
      <w:r w:rsidR="007C715E">
        <w:rPr>
          <w:b/>
          <w:sz w:val="32"/>
          <w:szCs w:val="32"/>
        </w:rPr>
        <w:t>requirements:</w:t>
      </w:r>
      <w:r>
        <w:rPr>
          <w:b/>
          <w:sz w:val="32"/>
          <w:szCs w:val="32"/>
        </w:rPr>
        <w:t xml:space="preserve"> </w:t>
      </w:r>
      <w:r>
        <w:rPr>
          <w:sz w:val="28"/>
          <w:szCs w:val="28"/>
        </w:rPr>
        <w:t xml:space="preserve">System shall allow a student to </w:t>
      </w:r>
      <w:r w:rsidR="00071BD8">
        <w:rPr>
          <w:sz w:val="28"/>
          <w:szCs w:val="28"/>
        </w:rPr>
        <w:t xml:space="preserve">select </w:t>
      </w:r>
      <w:r>
        <w:rPr>
          <w:sz w:val="28"/>
          <w:szCs w:val="28"/>
        </w:rPr>
        <w:t>specific</w:t>
      </w:r>
      <w:r w:rsidR="00071BD8">
        <w:rPr>
          <w:sz w:val="28"/>
          <w:szCs w:val="28"/>
        </w:rPr>
        <w:t xml:space="preserve"> course.</w:t>
      </w:r>
    </w:p>
    <w:p w:rsidR="00071BD8" w:rsidRDefault="00071BD8" w:rsidP="009D2D8E">
      <w:pPr>
        <w:pStyle w:val="ListParagraph"/>
        <w:rPr>
          <w:sz w:val="28"/>
          <w:szCs w:val="28"/>
        </w:rPr>
      </w:pPr>
    </w:p>
    <w:p w:rsidR="00071BD8" w:rsidRDefault="00071BD8" w:rsidP="009D2D8E">
      <w:pPr>
        <w:pStyle w:val="ListParagraph"/>
        <w:rPr>
          <w:sz w:val="28"/>
          <w:szCs w:val="28"/>
        </w:rPr>
      </w:pPr>
      <w:r>
        <w:rPr>
          <w:sz w:val="28"/>
          <w:szCs w:val="28"/>
        </w:rPr>
        <w:t>3.1.5</w:t>
      </w:r>
      <w:r w:rsidRPr="00071BD8">
        <w:rPr>
          <w:sz w:val="28"/>
          <w:szCs w:val="28"/>
        </w:rPr>
        <w:t xml:space="preserve"> Modify Profiles</w:t>
      </w:r>
      <w:r>
        <w:rPr>
          <w:sz w:val="28"/>
          <w:szCs w:val="28"/>
        </w:rPr>
        <w:t>:</w:t>
      </w:r>
    </w:p>
    <w:p w:rsidR="00071BD8" w:rsidRPr="00071BD8" w:rsidRDefault="00071BD8" w:rsidP="00071BD8">
      <w:pPr>
        <w:pStyle w:val="ListParagraph"/>
        <w:rPr>
          <w:sz w:val="28"/>
          <w:szCs w:val="28"/>
        </w:rPr>
      </w:pPr>
      <w:r w:rsidRPr="00071BD8">
        <w:rPr>
          <w:sz w:val="28"/>
          <w:szCs w:val="28"/>
        </w:rPr>
        <w:t xml:space="preserve"> Description: </w:t>
      </w:r>
      <w:r>
        <w:rPr>
          <w:sz w:val="28"/>
          <w:szCs w:val="28"/>
        </w:rPr>
        <w:t>Student</w:t>
      </w:r>
      <w:r w:rsidRPr="00071BD8">
        <w:rPr>
          <w:sz w:val="28"/>
          <w:szCs w:val="28"/>
        </w:rPr>
        <w:t xml:space="preserve">s will be able to modify their profiles whenever they want like if they want to edit any section or </w:t>
      </w:r>
      <w:r>
        <w:rPr>
          <w:sz w:val="28"/>
          <w:szCs w:val="28"/>
        </w:rPr>
        <w:t>information</w:t>
      </w:r>
      <w:r w:rsidRPr="00071BD8">
        <w:rPr>
          <w:sz w:val="28"/>
          <w:szCs w:val="28"/>
        </w:rPr>
        <w:t xml:space="preserve">. </w:t>
      </w:r>
    </w:p>
    <w:p w:rsidR="00071BD8" w:rsidRDefault="00071BD8" w:rsidP="009D2D8E">
      <w:pPr>
        <w:pStyle w:val="ListParagraph"/>
        <w:rPr>
          <w:sz w:val="28"/>
          <w:szCs w:val="28"/>
        </w:rPr>
      </w:pPr>
      <w:r w:rsidRPr="00071BD8">
        <w:rPr>
          <w:sz w:val="28"/>
          <w:szCs w:val="28"/>
        </w:rPr>
        <w:t xml:space="preserve">Priority: Medium </w:t>
      </w:r>
    </w:p>
    <w:p w:rsidR="00F83D3C" w:rsidRDefault="00071BD8" w:rsidP="009D2D8E">
      <w:pPr>
        <w:pStyle w:val="ListParagraph"/>
        <w:rPr>
          <w:sz w:val="28"/>
          <w:szCs w:val="28"/>
        </w:rPr>
      </w:pPr>
      <w:r w:rsidRPr="00071BD8">
        <w:rPr>
          <w:sz w:val="28"/>
          <w:szCs w:val="28"/>
        </w:rPr>
        <w:t xml:space="preserve">Functional Requirements: System shall update the information if users modify any data of their profile. </w:t>
      </w:r>
      <w:r w:rsidR="00F83D3C">
        <w:rPr>
          <w:sz w:val="28"/>
          <w:szCs w:val="28"/>
        </w:rPr>
        <w:t xml:space="preserve"> </w:t>
      </w:r>
    </w:p>
    <w:p w:rsidR="00071BD8" w:rsidRDefault="00071BD8" w:rsidP="009D2D8E">
      <w:pPr>
        <w:pStyle w:val="ListParagraph"/>
        <w:rPr>
          <w:sz w:val="28"/>
          <w:szCs w:val="28"/>
        </w:rPr>
      </w:pPr>
    </w:p>
    <w:p w:rsidR="00071BD8" w:rsidRDefault="00071BD8" w:rsidP="009D2D8E">
      <w:pPr>
        <w:pStyle w:val="ListParagraph"/>
        <w:rPr>
          <w:sz w:val="28"/>
          <w:szCs w:val="28"/>
        </w:rPr>
      </w:pPr>
    </w:p>
    <w:p w:rsidR="00071BD8" w:rsidRDefault="00071BD8" w:rsidP="009D2D8E">
      <w:pPr>
        <w:pStyle w:val="ListParagraph"/>
        <w:rPr>
          <w:sz w:val="28"/>
          <w:szCs w:val="28"/>
        </w:rPr>
      </w:pPr>
      <w:r>
        <w:rPr>
          <w:sz w:val="28"/>
          <w:szCs w:val="28"/>
        </w:rPr>
        <w:t>3.1.6</w:t>
      </w:r>
      <w:r w:rsidRPr="00071BD8">
        <w:rPr>
          <w:sz w:val="28"/>
          <w:szCs w:val="28"/>
        </w:rPr>
        <w:t xml:space="preserve"> Show History</w:t>
      </w:r>
      <w:r>
        <w:rPr>
          <w:sz w:val="28"/>
          <w:szCs w:val="28"/>
        </w:rPr>
        <w:t>:</w:t>
      </w:r>
      <w:r w:rsidRPr="00071BD8">
        <w:rPr>
          <w:sz w:val="28"/>
          <w:szCs w:val="28"/>
        </w:rPr>
        <w:t xml:space="preserve"> </w:t>
      </w:r>
    </w:p>
    <w:p w:rsidR="00071BD8" w:rsidRDefault="00071BD8" w:rsidP="009D2D8E">
      <w:pPr>
        <w:pStyle w:val="ListParagraph"/>
        <w:rPr>
          <w:sz w:val="28"/>
          <w:szCs w:val="28"/>
        </w:rPr>
      </w:pPr>
      <w:r w:rsidRPr="00071BD8">
        <w:rPr>
          <w:sz w:val="28"/>
          <w:szCs w:val="28"/>
        </w:rPr>
        <w:t>Descript</w:t>
      </w:r>
      <w:r>
        <w:rPr>
          <w:sz w:val="28"/>
          <w:szCs w:val="28"/>
        </w:rPr>
        <w:t>ion: Student</w:t>
      </w:r>
      <w:r w:rsidRPr="00071BD8">
        <w:rPr>
          <w:sz w:val="28"/>
          <w:szCs w:val="28"/>
        </w:rPr>
        <w:t xml:space="preserve">s will be able to see the history of their every single activity. </w:t>
      </w:r>
    </w:p>
    <w:p w:rsidR="00071BD8" w:rsidRDefault="00071BD8" w:rsidP="009D2D8E">
      <w:pPr>
        <w:pStyle w:val="ListParagraph"/>
        <w:rPr>
          <w:sz w:val="28"/>
          <w:szCs w:val="28"/>
        </w:rPr>
      </w:pPr>
      <w:r w:rsidRPr="00071BD8">
        <w:rPr>
          <w:sz w:val="28"/>
          <w:szCs w:val="28"/>
        </w:rPr>
        <w:t xml:space="preserve">Priority: Medium </w:t>
      </w:r>
    </w:p>
    <w:p w:rsidR="00071BD8" w:rsidRDefault="00071BD8" w:rsidP="009D2D8E">
      <w:pPr>
        <w:pStyle w:val="ListParagraph"/>
        <w:rPr>
          <w:sz w:val="28"/>
          <w:szCs w:val="28"/>
        </w:rPr>
      </w:pPr>
      <w:r w:rsidRPr="00071BD8">
        <w:rPr>
          <w:sz w:val="28"/>
          <w:szCs w:val="28"/>
        </w:rPr>
        <w:t>Functional Requirements: System shall show the history of user activities.</w:t>
      </w:r>
    </w:p>
    <w:p w:rsidR="00071BD8" w:rsidRDefault="00071BD8" w:rsidP="009D2D8E">
      <w:pPr>
        <w:pStyle w:val="ListParagraph"/>
        <w:rPr>
          <w:sz w:val="28"/>
          <w:szCs w:val="28"/>
        </w:rPr>
      </w:pPr>
    </w:p>
    <w:p w:rsidR="00071BD8" w:rsidRDefault="00071BD8" w:rsidP="009D2D8E">
      <w:pPr>
        <w:pStyle w:val="ListParagraph"/>
        <w:rPr>
          <w:sz w:val="28"/>
          <w:szCs w:val="28"/>
        </w:rPr>
      </w:pPr>
      <w:r>
        <w:rPr>
          <w:sz w:val="28"/>
          <w:szCs w:val="28"/>
        </w:rPr>
        <w:t>3.1.7 Leave Group:</w:t>
      </w:r>
    </w:p>
    <w:p w:rsidR="00071BD8" w:rsidRDefault="00071BD8" w:rsidP="009D2D8E">
      <w:pPr>
        <w:pStyle w:val="ListParagraph"/>
        <w:rPr>
          <w:sz w:val="28"/>
          <w:szCs w:val="28"/>
        </w:rPr>
      </w:pPr>
      <w:r>
        <w:rPr>
          <w:sz w:val="28"/>
          <w:szCs w:val="28"/>
        </w:rPr>
        <w:t>Description: Students will able to leave any group whenever they want.</w:t>
      </w:r>
    </w:p>
    <w:p w:rsidR="00071BD8" w:rsidRDefault="00071BD8" w:rsidP="009D2D8E">
      <w:pPr>
        <w:pStyle w:val="ListParagraph"/>
        <w:rPr>
          <w:sz w:val="28"/>
          <w:szCs w:val="28"/>
        </w:rPr>
      </w:pPr>
      <w:r>
        <w:rPr>
          <w:sz w:val="28"/>
          <w:szCs w:val="28"/>
        </w:rPr>
        <w:t>Priority: Medium</w:t>
      </w:r>
    </w:p>
    <w:p w:rsidR="00071BD8" w:rsidRDefault="00071BD8" w:rsidP="00071BD8">
      <w:pPr>
        <w:pStyle w:val="ListParagraph"/>
        <w:rPr>
          <w:sz w:val="28"/>
          <w:szCs w:val="28"/>
        </w:rPr>
      </w:pPr>
      <w:r>
        <w:rPr>
          <w:sz w:val="28"/>
          <w:szCs w:val="28"/>
        </w:rPr>
        <w:t>Functional Requirements: System shall let the student to leave group.</w:t>
      </w:r>
    </w:p>
    <w:p w:rsidR="00071BD8" w:rsidRDefault="00071BD8" w:rsidP="00071BD8">
      <w:pPr>
        <w:pStyle w:val="ListParagraph"/>
        <w:rPr>
          <w:sz w:val="28"/>
          <w:szCs w:val="28"/>
        </w:rPr>
      </w:pPr>
    </w:p>
    <w:p w:rsidR="00071BD8" w:rsidRDefault="00071BD8" w:rsidP="00071BD8">
      <w:pPr>
        <w:pStyle w:val="ListParagraph"/>
        <w:rPr>
          <w:sz w:val="28"/>
          <w:szCs w:val="28"/>
        </w:rPr>
      </w:pPr>
      <w:r>
        <w:rPr>
          <w:sz w:val="28"/>
          <w:szCs w:val="28"/>
        </w:rPr>
        <w:t>3.1.8 View Group Members:</w:t>
      </w:r>
    </w:p>
    <w:p w:rsidR="00071BD8" w:rsidRDefault="00071BD8" w:rsidP="00071BD8">
      <w:pPr>
        <w:pStyle w:val="ListParagraph"/>
        <w:rPr>
          <w:sz w:val="28"/>
          <w:szCs w:val="28"/>
        </w:rPr>
      </w:pPr>
      <w:r>
        <w:rPr>
          <w:sz w:val="28"/>
          <w:szCs w:val="28"/>
        </w:rPr>
        <w:lastRenderedPageBreak/>
        <w:t>Description: Anytime any students can view the list of group embers in any group.</w:t>
      </w:r>
    </w:p>
    <w:p w:rsidR="00071BD8" w:rsidRDefault="00071BD8" w:rsidP="00071BD8">
      <w:pPr>
        <w:pStyle w:val="ListParagraph"/>
        <w:rPr>
          <w:sz w:val="28"/>
          <w:szCs w:val="28"/>
        </w:rPr>
      </w:pPr>
      <w:r>
        <w:rPr>
          <w:sz w:val="28"/>
          <w:szCs w:val="28"/>
        </w:rPr>
        <w:t>Priority: Medium</w:t>
      </w:r>
    </w:p>
    <w:p w:rsidR="00071BD8" w:rsidRDefault="00071BD8" w:rsidP="00071BD8">
      <w:pPr>
        <w:pStyle w:val="ListParagraph"/>
        <w:rPr>
          <w:sz w:val="28"/>
          <w:szCs w:val="28"/>
        </w:rPr>
      </w:pPr>
      <w:r>
        <w:rPr>
          <w:sz w:val="28"/>
          <w:szCs w:val="28"/>
        </w:rPr>
        <w:t>Functional Requirements: System shall show the list of group members.</w:t>
      </w:r>
    </w:p>
    <w:p w:rsidR="00071BD8" w:rsidRDefault="00071BD8" w:rsidP="00071BD8">
      <w:pPr>
        <w:pStyle w:val="ListParagraph"/>
        <w:rPr>
          <w:sz w:val="28"/>
          <w:szCs w:val="28"/>
        </w:rPr>
      </w:pPr>
    </w:p>
    <w:p w:rsidR="001F071E" w:rsidRDefault="00071BD8" w:rsidP="00071BD8">
      <w:pPr>
        <w:pStyle w:val="ListParagraph"/>
        <w:rPr>
          <w:sz w:val="28"/>
          <w:szCs w:val="28"/>
        </w:rPr>
      </w:pPr>
      <w:r>
        <w:rPr>
          <w:sz w:val="28"/>
          <w:szCs w:val="28"/>
        </w:rPr>
        <w:t xml:space="preserve">3.1.9 </w:t>
      </w:r>
      <w:r w:rsidR="001F071E" w:rsidRPr="001F071E">
        <w:rPr>
          <w:sz w:val="28"/>
          <w:szCs w:val="28"/>
        </w:rPr>
        <w:t>Report</w:t>
      </w:r>
      <w:r w:rsidR="001F071E">
        <w:rPr>
          <w:sz w:val="28"/>
          <w:szCs w:val="28"/>
        </w:rPr>
        <w:t>:</w:t>
      </w:r>
    </w:p>
    <w:p w:rsidR="001F071E" w:rsidRDefault="001F071E" w:rsidP="00071BD8">
      <w:pPr>
        <w:pStyle w:val="ListParagraph"/>
        <w:rPr>
          <w:sz w:val="28"/>
          <w:szCs w:val="28"/>
        </w:rPr>
      </w:pPr>
      <w:r>
        <w:rPr>
          <w:sz w:val="28"/>
          <w:szCs w:val="28"/>
        </w:rPr>
        <w:t>Description: Student</w:t>
      </w:r>
      <w:r w:rsidRPr="001F071E">
        <w:rPr>
          <w:sz w:val="28"/>
          <w:szCs w:val="28"/>
        </w:rPr>
        <w:t xml:space="preserve">s will be able to report for a </w:t>
      </w:r>
      <w:proofErr w:type="gramStart"/>
      <w:r w:rsidRPr="001F071E">
        <w:rPr>
          <w:sz w:val="28"/>
          <w:szCs w:val="28"/>
        </w:rPr>
        <w:t>particular problem</w:t>
      </w:r>
      <w:proofErr w:type="gramEnd"/>
      <w:r w:rsidRPr="001F071E">
        <w:rPr>
          <w:sz w:val="28"/>
          <w:szCs w:val="28"/>
        </w:rPr>
        <w:t xml:space="preserve">. </w:t>
      </w:r>
    </w:p>
    <w:p w:rsidR="001F071E" w:rsidRDefault="001F071E" w:rsidP="00071BD8">
      <w:pPr>
        <w:pStyle w:val="ListParagraph"/>
        <w:rPr>
          <w:sz w:val="28"/>
          <w:szCs w:val="28"/>
        </w:rPr>
      </w:pPr>
      <w:r w:rsidRPr="001F071E">
        <w:rPr>
          <w:sz w:val="28"/>
          <w:szCs w:val="28"/>
        </w:rPr>
        <w:t xml:space="preserve">Priority: Medium </w:t>
      </w:r>
    </w:p>
    <w:p w:rsidR="00071BD8" w:rsidRDefault="001F071E" w:rsidP="00071BD8">
      <w:pPr>
        <w:pStyle w:val="ListParagraph"/>
        <w:rPr>
          <w:sz w:val="28"/>
          <w:szCs w:val="28"/>
        </w:rPr>
      </w:pPr>
      <w:r w:rsidRPr="001F071E">
        <w:rPr>
          <w:sz w:val="28"/>
          <w:szCs w:val="28"/>
        </w:rPr>
        <w:t>Functional Requirements: System shall take all the reports and submit to the administration panel.</w:t>
      </w:r>
    </w:p>
    <w:p w:rsidR="001F071E" w:rsidRDefault="001F071E" w:rsidP="00071BD8">
      <w:pPr>
        <w:pStyle w:val="ListParagraph"/>
        <w:rPr>
          <w:sz w:val="28"/>
          <w:szCs w:val="28"/>
        </w:rPr>
      </w:pPr>
    </w:p>
    <w:p w:rsidR="00297675" w:rsidRDefault="001F071E" w:rsidP="00071BD8">
      <w:pPr>
        <w:pStyle w:val="ListParagraph"/>
        <w:rPr>
          <w:sz w:val="28"/>
          <w:szCs w:val="28"/>
        </w:rPr>
      </w:pPr>
      <w:r>
        <w:rPr>
          <w:sz w:val="28"/>
          <w:szCs w:val="28"/>
        </w:rPr>
        <w:t>3.1.10</w:t>
      </w:r>
      <w:r w:rsidR="00297675" w:rsidRPr="00297675">
        <w:t xml:space="preserve"> </w:t>
      </w:r>
      <w:r w:rsidR="00297675" w:rsidRPr="00297675">
        <w:rPr>
          <w:sz w:val="28"/>
          <w:szCs w:val="28"/>
        </w:rPr>
        <w:t>Rate</w:t>
      </w:r>
      <w:r w:rsidR="00297675">
        <w:rPr>
          <w:sz w:val="28"/>
          <w:szCs w:val="28"/>
        </w:rPr>
        <w:t>:</w:t>
      </w:r>
    </w:p>
    <w:p w:rsidR="00297675" w:rsidRDefault="00297675" w:rsidP="00071BD8">
      <w:pPr>
        <w:pStyle w:val="ListParagraph"/>
        <w:rPr>
          <w:sz w:val="28"/>
          <w:szCs w:val="28"/>
        </w:rPr>
      </w:pPr>
      <w:r>
        <w:rPr>
          <w:sz w:val="28"/>
          <w:szCs w:val="28"/>
        </w:rPr>
        <w:t xml:space="preserve"> Description: Student</w:t>
      </w:r>
      <w:r w:rsidRPr="00297675">
        <w:rPr>
          <w:sz w:val="28"/>
          <w:szCs w:val="28"/>
        </w:rPr>
        <w:t xml:space="preserve">s can rate to another user. </w:t>
      </w:r>
    </w:p>
    <w:p w:rsidR="00297675" w:rsidRDefault="00297675" w:rsidP="00071BD8">
      <w:pPr>
        <w:pStyle w:val="ListParagraph"/>
        <w:rPr>
          <w:sz w:val="28"/>
          <w:szCs w:val="28"/>
        </w:rPr>
      </w:pPr>
      <w:r w:rsidRPr="00297675">
        <w:rPr>
          <w:sz w:val="28"/>
          <w:szCs w:val="28"/>
        </w:rPr>
        <w:t xml:space="preserve">Priority: Low </w:t>
      </w:r>
    </w:p>
    <w:p w:rsidR="001F071E" w:rsidRDefault="00297675" w:rsidP="00071BD8">
      <w:pPr>
        <w:pStyle w:val="ListParagraph"/>
        <w:rPr>
          <w:sz w:val="28"/>
          <w:szCs w:val="28"/>
        </w:rPr>
      </w:pPr>
      <w:r w:rsidRPr="00297675">
        <w:rPr>
          <w:sz w:val="28"/>
          <w:szCs w:val="28"/>
        </w:rPr>
        <w:t>Functional Requirements: System shall store the ratings for review purpose.</w:t>
      </w:r>
    </w:p>
    <w:p w:rsidR="00297675" w:rsidRDefault="00297675" w:rsidP="00071BD8">
      <w:pPr>
        <w:pStyle w:val="ListParagraph"/>
        <w:rPr>
          <w:sz w:val="28"/>
          <w:szCs w:val="28"/>
        </w:rPr>
      </w:pPr>
    </w:p>
    <w:p w:rsidR="00297675" w:rsidRDefault="00297675" w:rsidP="00297675">
      <w:pPr>
        <w:ind w:left="720"/>
        <w:rPr>
          <w:sz w:val="28"/>
          <w:szCs w:val="28"/>
        </w:rPr>
      </w:pPr>
      <w:r>
        <w:rPr>
          <w:sz w:val="28"/>
          <w:szCs w:val="28"/>
        </w:rPr>
        <w:t>3.1.11</w:t>
      </w:r>
      <w:r w:rsidRPr="00297675">
        <w:rPr>
          <w:sz w:val="28"/>
          <w:szCs w:val="28"/>
        </w:rPr>
        <w:t xml:space="preserve"> Switch User</w:t>
      </w:r>
      <w:r>
        <w:rPr>
          <w:sz w:val="28"/>
          <w:szCs w:val="28"/>
        </w:rPr>
        <w:t>:</w:t>
      </w:r>
    </w:p>
    <w:p w:rsidR="00297675" w:rsidRDefault="00297675" w:rsidP="00297675">
      <w:pPr>
        <w:ind w:left="720"/>
        <w:rPr>
          <w:sz w:val="28"/>
          <w:szCs w:val="28"/>
        </w:rPr>
      </w:pPr>
      <w:r w:rsidRPr="00297675">
        <w:rPr>
          <w:sz w:val="28"/>
          <w:szCs w:val="28"/>
        </w:rPr>
        <w:t xml:space="preserve">Description: Users can switch to another type of user. </w:t>
      </w:r>
    </w:p>
    <w:p w:rsidR="00297675" w:rsidRDefault="00297675" w:rsidP="00297675">
      <w:pPr>
        <w:ind w:left="720"/>
        <w:rPr>
          <w:sz w:val="28"/>
          <w:szCs w:val="28"/>
        </w:rPr>
      </w:pPr>
      <w:r w:rsidRPr="00297675">
        <w:rPr>
          <w:sz w:val="28"/>
          <w:szCs w:val="28"/>
        </w:rPr>
        <w:t xml:space="preserve">Priority: Medium </w:t>
      </w:r>
    </w:p>
    <w:p w:rsidR="00297675" w:rsidRDefault="00297675" w:rsidP="00297675">
      <w:pPr>
        <w:ind w:left="720"/>
        <w:rPr>
          <w:sz w:val="28"/>
          <w:szCs w:val="28"/>
        </w:rPr>
      </w:pPr>
      <w:r w:rsidRPr="00297675">
        <w:rPr>
          <w:sz w:val="28"/>
          <w:szCs w:val="28"/>
        </w:rPr>
        <w:t xml:space="preserve">Functional Requirements: System shall allow the user to be another type of user or ask for registration again for further use. </w:t>
      </w:r>
    </w:p>
    <w:p w:rsidR="00297675" w:rsidRDefault="00297675" w:rsidP="00297675">
      <w:pPr>
        <w:ind w:left="720"/>
        <w:rPr>
          <w:sz w:val="28"/>
          <w:szCs w:val="28"/>
        </w:rPr>
      </w:pPr>
    </w:p>
    <w:p w:rsidR="00297675" w:rsidRDefault="00297675" w:rsidP="00297675">
      <w:pPr>
        <w:ind w:left="720"/>
        <w:rPr>
          <w:sz w:val="28"/>
          <w:szCs w:val="28"/>
        </w:rPr>
      </w:pPr>
      <w:r>
        <w:rPr>
          <w:sz w:val="28"/>
          <w:szCs w:val="28"/>
        </w:rPr>
        <w:t>3.1.12</w:t>
      </w:r>
      <w:r w:rsidRPr="00297675">
        <w:rPr>
          <w:sz w:val="28"/>
          <w:szCs w:val="28"/>
        </w:rPr>
        <w:t xml:space="preserve"> Sign Out</w:t>
      </w:r>
      <w:r>
        <w:rPr>
          <w:sz w:val="28"/>
          <w:szCs w:val="28"/>
        </w:rPr>
        <w:t>:</w:t>
      </w:r>
    </w:p>
    <w:p w:rsidR="00297675" w:rsidRDefault="00297675" w:rsidP="00297675">
      <w:pPr>
        <w:ind w:left="720"/>
        <w:rPr>
          <w:sz w:val="28"/>
          <w:szCs w:val="28"/>
        </w:rPr>
      </w:pPr>
      <w:r w:rsidRPr="00297675">
        <w:rPr>
          <w:sz w:val="28"/>
          <w:szCs w:val="28"/>
        </w:rPr>
        <w:t xml:space="preserve">Description: Users will be able to sign out from the system. </w:t>
      </w:r>
    </w:p>
    <w:p w:rsidR="00297675" w:rsidRDefault="00297675" w:rsidP="00297675">
      <w:pPr>
        <w:ind w:left="720"/>
        <w:rPr>
          <w:sz w:val="28"/>
          <w:szCs w:val="28"/>
        </w:rPr>
      </w:pPr>
      <w:r w:rsidRPr="00297675">
        <w:rPr>
          <w:sz w:val="28"/>
          <w:szCs w:val="28"/>
        </w:rPr>
        <w:t xml:space="preserve">Priority: Low </w:t>
      </w:r>
    </w:p>
    <w:p w:rsidR="00297675" w:rsidRPr="00297675" w:rsidRDefault="00297675" w:rsidP="00297675">
      <w:pPr>
        <w:ind w:left="720"/>
        <w:rPr>
          <w:sz w:val="28"/>
          <w:szCs w:val="28"/>
        </w:rPr>
      </w:pPr>
      <w:r w:rsidRPr="00297675">
        <w:rPr>
          <w:sz w:val="28"/>
          <w:szCs w:val="28"/>
        </w:rPr>
        <w:t>Functional Requirements: System shall let the user to sign out.</w:t>
      </w:r>
    </w:p>
    <w:p w:rsidR="00297675" w:rsidRDefault="00297675" w:rsidP="00071BD8">
      <w:pPr>
        <w:pStyle w:val="ListParagraph"/>
        <w:rPr>
          <w:sz w:val="28"/>
          <w:szCs w:val="28"/>
        </w:rPr>
      </w:pPr>
    </w:p>
    <w:p w:rsidR="00071BD8" w:rsidRDefault="00BF43B9" w:rsidP="00071BD8">
      <w:pPr>
        <w:pStyle w:val="ListParagraph"/>
        <w:rPr>
          <w:sz w:val="28"/>
          <w:szCs w:val="28"/>
        </w:rPr>
      </w:pPr>
      <w:r>
        <w:rPr>
          <w:sz w:val="28"/>
          <w:szCs w:val="28"/>
        </w:rPr>
        <w:t>3.1.13 Auto Assign</w:t>
      </w:r>
      <w:r w:rsidR="009E4B55">
        <w:rPr>
          <w:sz w:val="28"/>
          <w:szCs w:val="28"/>
        </w:rPr>
        <w:t>:</w:t>
      </w:r>
    </w:p>
    <w:p w:rsidR="00BF43B9" w:rsidRDefault="00BF43B9" w:rsidP="00BF43B9">
      <w:pPr>
        <w:ind w:left="720"/>
        <w:rPr>
          <w:sz w:val="28"/>
          <w:szCs w:val="28"/>
        </w:rPr>
      </w:pPr>
      <w:r>
        <w:rPr>
          <w:sz w:val="28"/>
          <w:szCs w:val="28"/>
        </w:rPr>
        <w:t xml:space="preserve">Description: </w:t>
      </w:r>
      <w:r w:rsidRPr="00FB2093">
        <w:rPr>
          <w:sz w:val="28"/>
          <w:szCs w:val="28"/>
        </w:rPr>
        <w:t>After login,</w:t>
      </w:r>
      <w:r>
        <w:rPr>
          <w:sz w:val="28"/>
          <w:szCs w:val="28"/>
        </w:rPr>
        <w:t xml:space="preserve"> </w:t>
      </w:r>
      <w:r w:rsidRPr="00FB2093">
        <w:rPr>
          <w:sz w:val="28"/>
          <w:szCs w:val="28"/>
        </w:rPr>
        <w:t>if</w:t>
      </w:r>
      <w:r>
        <w:rPr>
          <w:sz w:val="28"/>
          <w:szCs w:val="28"/>
        </w:rPr>
        <w:t xml:space="preserve"> student</w:t>
      </w:r>
      <w:r w:rsidRPr="00FB2093">
        <w:rPr>
          <w:sz w:val="28"/>
          <w:szCs w:val="28"/>
        </w:rPr>
        <w:t xml:space="preserve"> doesn’t</w:t>
      </w:r>
      <w:r>
        <w:rPr>
          <w:sz w:val="28"/>
          <w:szCs w:val="28"/>
        </w:rPr>
        <w:t xml:space="preserve"> add any course, he/she will be automatically assigned to every registered section</w:t>
      </w:r>
      <w:r w:rsidR="00030241">
        <w:rPr>
          <w:sz w:val="28"/>
          <w:szCs w:val="28"/>
        </w:rPr>
        <w:t>’</w:t>
      </w:r>
      <w:r>
        <w:rPr>
          <w:sz w:val="28"/>
          <w:szCs w:val="28"/>
        </w:rPr>
        <w:t>s group.</w:t>
      </w:r>
    </w:p>
    <w:p w:rsidR="00030241" w:rsidRDefault="00030241" w:rsidP="00030241">
      <w:pPr>
        <w:ind w:left="720"/>
        <w:rPr>
          <w:sz w:val="28"/>
          <w:szCs w:val="28"/>
        </w:rPr>
      </w:pPr>
      <w:r w:rsidRPr="00297675">
        <w:rPr>
          <w:sz w:val="28"/>
          <w:szCs w:val="28"/>
        </w:rPr>
        <w:lastRenderedPageBreak/>
        <w:t xml:space="preserve">Priority: Medium </w:t>
      </w:r>
    </w:p>
    <w:p w:rsidR="00030241" w:rsidRDefault="00030241" w:rsidP="00030241">
      <w:pPr>
        <w:ind w:left="720"/>
        <w:rPr>
          <w:sz w:val="28"/>
          <w:szCs w:val="28"/>
        </w:rPr>
      </w:pPr>
      <w:r w:rsidRPr="00297675">
        <w:rPr>
          <w:sz w:val="28"/>
          <w:szCs w:val="28"/>
        </w:rPr>
        <w:t>Functional Requirements:</w:t>
      </w:r>
      <w:r>
        <w:rPr>
          <w:sz w:val="28"/>
          <w:szCs w:val="28"/>
        </w:rPr>
        <w:t xml:space="preserve"> System shall assign the user to every course’s group.</w:t>
      </w:r>
    </w:p>
    <w:p w:rsidR="00030241" w:rsidRDefault="00030241" w:rsidP="00030241">
      <w:pPr>
        <w:ind w:left="720"/>
        <w:rPr>
          <w:sz w:val="28"/>
          <w:szCs w:val="28"/>
        </w:rPr>
      </w:pPr>
    </w:p>
    <w:p w:rsidR="00030241" w:rsidRDefault="00030241" w:rsidP="00030241">
      <w:pPr>
        <w:ind w:left="720"/>
        <w:rPr>
          <w:sz w:val="28"/>
          <w:szCs w:val="28"/>
        </w:rPr>
      </w:pPr>
      <w:r>
        <w:rPr>
          <w:sz w:val="28"/>
          <w:szCs w:val="28"/>
        </w:rPr>
        <w:t>3.1.14 Member Limit:</w:t>
      </w:r>
    </w:p>
    <w:p w:rsidR="00030241" w:rsidRDefault="00030241" w:rsidP="00030241">
      <w:pPr>
        <w:ind w:left="720"/>
        <w:rPr>
          <w:sz w:val="28"/>
          <w:szCs w:val="28"/>
        </w:rPr>
      </w:pPr>
      <w:r>
        <w:rPr>
          <w:sz w:val="28"/>
          <w:szCs w:val="28"/>
        </w:rPr>
        <w:t xml:space="preserve">Description: After reaching 40-42, </w:t>
      </w:r>
      <w:r w:rsidR="00F20AB2">
        <w:rPr>
          <w:sz w:val="28"/>
          <w:szCs w:val="28"/>
        </w:rPr>
        <w:t>new students will not be allowed to join that group.</w:t>
      </w:r>
    </w:p>
    <w:p w:rsidR="00030241" w:rsidRDefault="00030241" w:rsidP="00030241">
      <w:pPr>
        <w:ind w:left="720"/>
        <w:rPr>
          <w:sz w:val="28"/>
          <w:szCs w:val="28"/>
        </w:rPr>
      </w:pPr>
      <w:r>
        <w:rPr>
          <w:sz w:val="28"/>
          <w:szCs w:val="28"/>
        </w:rPr>
        <w:t>Priority: High</w:t>
      </w:r>
    </w:p>
    <w:p w:rsidR="00030241" w:rsidRDefault="00030241" w:rsidP="00030241">
      <w:pPr>
        <w:ind w:left="720"/>
        <w:rPr>
          <w:sz w:val="28"/>
          <w:szCs w:val="28"/>
        </w:rPr>
      </w:pPr>
      <w:r>
        <w:rPr>
          <w:sz w:val="28"/>
          <w:szCs w:val="28"/>
        </w:rPr>
        <w:t xml:space="preserve">Functional Requirements: </w:t>
      </w:r>
      <w:r w:rsidR="00F20AB2">
        <w:rPr>
          <w:sz w:val="28"/>
          <w:szCs w:val="28"/>
        </w:rPr>
        <w:t>System shall</w:t>
      </w:r>
      <w:r>
        <w:rPr>
          <w:sz w:val="28"/>
          <w:szCs w:val="28"/>
        </w:rPr>
        <w:t xml:space="preserve"> automatically pre</w:t>
      </w:r>
      <w:r w:rsidR="00F20AB2">
        <w:rPr>
          <w:sz w:val="28"/>
          <w:szCs w:val="28"/>
        </w:rPr>
        <w:t>vent any user to join the group after reaching 40-42.</w:t>
      </w:r>
    </w:p>
    <w:p w:rsidR="00F20AB2" w:rsidRDefault="00F20AB2" w:rsidP="00030241">
      <w:pPr>
        <w:ind w:left="720"/>
        <w:rPr>
          <w:sz w:val="28"/>
          <w:szCs w:val="28"/>
        </w:rPr>
      </w:pPr>
    </w:p>
    <w:p w:rsidR="00F20AB2" w:rsidRDefault="00F20AB2" w:rsidP="00F20AB2">
      <w:pPr>
        <w:ind w:left="720"/>
        <w:rPr>
          <w:sz w:val="28"/>
          <w:szCs w:val="28"/>
        </w:rPr>
      </w:pPr>
      <w:r>
        <w:rPr>
          <w:sz w:val="28"/>
          <w:szCs w:val="28"/>
        </w:rPr>
        <w:t>3.1.15 Send Request</w:t>
      </w:r>
    </w:p>
    <w:p w:rsidR="00F20AB2" w:rsidRDefault="00F20AB2" w:rsidP="00F20AB2">
      <w:pPr>
        <w:ind w:left="720"/>
        <w:rPr>
          <w:sz w:val="28"/>
          <w:szCs w:val="28"/>
        </w:rPr>
      </w:pPr>
      <w:r>
        <w:rPr>
          <w:sz w:val="28"/>
          <w:szCs w:val="28"/>
        </w:rPr>
        <w:t>Description: If any student wants to individually communicate with another student, he/she need to send request. Without acceptation from the opposite side messages cannot be sent.</w:t>
      </w:r>
    </w:p>
    <w:p w:rsidR="00F20AB2" w:rsidRDefault="00F20AB2" w:rsidP="00F20AB2">
      <w:pPr>
        <w:ind w:left="720"/>
        <w:rPr>
          <w:sz w:val="28"/>
          <w:szCs w:val="28"/>
        </w:rPr>
      </w:pPr>
      <w:r>
        <w:rPr>
          <w:sz w:val="28"/>
          <w:szCs w:val="28"/>
        </w:rPr>
        <w:t>Priority: High</w:t>
      </w:r>
    </w:p>
    <w:p w:rsidR="00F20AB2" w:rsidRDefault="00F20AB2" w:rsidP="00F20AB2">
      <w:pPr>
        <w:ind w:left="720"/>
        <w:rPr>
          <w:sz w:val="28"/>
          <w:szCs w:val="28"/>
        </w:rPr>
      </w:pPr>
      <w:r>
        <w:rPr>
          <w:sz w:val="28"/>
          <w:szCs w:val="28"/>
        </w:rPr>
        <w:t>Functional Requirements: System shall prevent sending messages without accepting request.</w:t>
      </w:r>
    </w:p>
    <w:p w:rsidR="00F20AB2" w:rsidRDefault="00F20AB2" w:rsidP="00F20AB2">
      <w:pPr>
        <w:ind w:left="720"/>
        <w:rPr>
          <w:sz w:val="28"/>
          <w:szCs w:val="28"/>
        </w:rPr>
      </w:pPr>
      <w:r>
        <w:rPr>
          <w:sz w:val="28"/>
          <w:szCs w:val="28"/>
        </w:rPr>
        <w:t xml:space="preserve">3.1.16 Banned </w:t>
      </w:r>
    </w:p>
    <w:p w:rsidR="00F20AB2" w:rsidRDefault="00F20AB2" w:rsidP="00F20AB2">
      <w:pPr>
        <w:ind w:left="720"/>
        <w:rPr>
          <w:sz w:val="28"/>
          <w:szCs w:val="28"/>
        </w:rPr>
      </w:pPr>
      <w:r>
        <w:rPr>
          <w:sz w:val="28"/>
          <w:szCs w:val="28"/>
        </w:rPr>
        <w:t>Description: If any student breaks</w:t>
      </w:r>
      <w:r w:rsidR="00EF6EB5">
        <w:rPr>
          <w:sz w:val="28"/>
          <w:szCs w:val="28"/>
        </w:rPr>
        <w:t xml:space="preserve"> any</w:t>
      </w:r>
      <w:r>
        <w:rPr>
          <w:sz w:val="28"/>
          <w:szCs w:val="28"/>
        </w:rPr>
        <w:t xml:space="preserve"> rules of the group, other students can report him/her. Based on the report </w:t>
      </w:r>
      <w:r w:rsidR="00EF6EB5">
        <w:rPr>
          <w:sz w:val="28"/>
          <w:szCs w:val="28"/>
        </w:rPr>
        <w:t>admin can ban that student.</w:t>
      </w:r>
    </w:p>
    <w:p w:rsidR="00EF6EB5" w:rsidRDefault="00EF6EB5" w:rsidP="00EF6EB5">
      <w:pPr>
        <w:ind w:left="720"/>
        <w:rPr>
          <w:sz w:val="28"/>
          <w:szCs w:val="28"/>
        </w:rPr>
      </w:pPr>
      <w:r>
        <w:rPr>
          <w:sz w:val="28"/>
          <w:szCs w:val="28"/>
        </w:rPr>
        <w:t>Priority: Medium</w:t>
      </w:r>
    </w:p>
    <w:p w:rsidR="00EF6EB5" w:rsidRPr="00030241" w:rsidRDefault="00EF6EB5" w:rsidP="00EF6EB5">
      <w:pPr>
        <w:ind w:left="720"/>
        <w:rPr>
          <w:sz w:val="28"/>
          <w:szCs w:val="28"/>
        </w:rPr>
      </w:pPr>
      <w:r>
        <w:rPr>
          <w:sz w:val="28"/>
          <w:szCs w:val="28"/>
        </w:rPr>
        <w:t>Functional Requirements: System shall let the admin remove the student.</w:t>
      </w:r>
    </w:p>
    <w:p w:rsidR="009E4B55" w:rsidRDefault="009E4B55" w:rsidP="00071BD8">
      <w:pPr>
        <w:pStyle w:val="ListParagraph"/>
        <w:rPr>
          <w:sz w:val="28"/>
          <w:szCs w:val="28"/>
        </w:rPr>
      </w:pPr>
    </w:p>
    <w:p w:rsidR="009E4B55" w:rsidRDefault="009E4B55" w:rsidP="00071BD8">
      <w:pPr>
        <w:pStyle w:val="ListParagraph"/>
        <w:rPr>
          <w:sz w:val="28"/>
          <w:szCs w:val="28"/>
        </w:rPr>
      </w:pPr>
    </w:p>
    <w:p w:rsidR="009E4B55" w:rsidRPr="00071BD8" w:rsidRDefault="009E4B55" w:rsidP="00071BD8">
      <w:pPr>
        <w:pStyle w:val="ListParagraph"/>
        <w:rPr>
          <w:sz w:val="28"/>
          <w:szCs w:val="28"/>
        </w:rPr>
      </w:pPr>
    </w:p>
    <w:p w:rsidR="007E59BE" w:rsidRPr="009D2D8E" w:rsidRDefault="009D2D8E" w:rsidP="009D2D8E">
      <w:pPr>
        <w:rPr>
          <w:b/>
          <w:sz w:val="32"/>
          <w:szCs w:val="32"/>
          <w:u w:val="single"/>
        </w:rPr>
      </w:pPr>
      <w:r w:rsidRPr="009D2D8E">
        <w:rPr>
          <w:b/>
          <w:sz w:val="32"/>
          <w:szCs w:val="32"/>
          <w:u w:val="single"/>
        </w:rPr>
        <w:t xml:space="preserve">3.2 </w:t>
      </w:r>
      <w:r w:rsidR="000946F4">
        <w:rPr>
          <w:b/>
          <w:sz w:val="32"/>
          <w:szCs w:val="32"/>
          <w:u w:val="single"/>
        </w:rPr>
        <w:t xml:space="preserve">User </w:t>
      </w:r>
      <w:r w:rsidR="007C715E">
        <w:rPr>
          <w:b/>
          <w:sz w:val="32"/>
          <w:szCs w:val="32"/>
          <w:u w:val="single"/>
        </w:rPr>
        <w:t>stories:</w:t>
      </w:r>
    </w:p>
    <w:tbl>
      <w:tblPr>
        <w:tblStyle w:val="TableGrid"/>
        <w:tblW w:w="0" w:type="auto"/>
        <w:tblLook w:val="04A0" w:firstRow="1" w:lastRow="0" w:firstColumn="1" w:lastColumn="0" w:noHBand="0" w:noVBand="1"/>
      </w:tblPr>
      <w:tblGrid>
        <w:gridCol w:w="625"/>
        <w:gridCol w:w="2070"/>
        <w:gridCol w:w="1170"/>
        <w:gridCol w:w="5485"/>
      </w:tblGrid>
      <w:tr w:rsidR="007E59BE" w:rsidTr="0010694A">
        <w:tc>
          <w:tcPr>
            <w:tcW w:w="625" w:type="dxa"/>
          </w:tcPr>
          <w:p w:rsidR="007E59BE" w:rsidRDefault="007E59BE">
            <w:pPr>
              <w:rPr>
                <w:sz w:val="28"/>
                <w:szCs w:val="28"/>
              </w:rPr>
            </w:pPr>
            <w:r>
              <w:rPr>
                <w:sz w:val="28"/>
                <w:szCs w:val="28"/>
              </w:rPr>
              <w:lastRenderedPageBreak/>
              <w:t>ID</w:t>
            </w:r>
          </w:p>
        </w:tc>
        <w:tc>
          <w:tcPr>
            <w:tcW w:w="2070" w:type="dxa"/>
          </w:tcPr>
          <w:p w:rsidR="007E59BE" w:rsidRDefault="007E59BE">
            <w:pPr>
              <w:rPr>
                <w:sz w:val="28"/>
                <w:szCs w:val="28"/>
              </w:rPr>
            </w:pPr>
            <w:r>
              <w:rPr>
                <w:sz w:val="28"/>
                <w:szCs w:val="28"/>
              </w:rPr>
              <w:t>Use Case</w:t>
            </w:r>
          </w:p>
        </w:tc>
        <w:tc>
          <w:tcPr>
            <w:tcW w:w="1170" w:type="dxa"/>
          </w:tcPr>
          <w:p w:rsidR="007E59BE" w:rsidRDefault="007E59BE">
            <w:pPr>
              <w:rPr>
                <w:sz w:val="28"/>
                <w:szCs w:val="28"/>
              </w:rPr>
            </w:pPr>
            <w:r>
              <w:rPr>
                <w:sz w:val="28"/>
                <w:szCs w:val="28"/>
              </w:rPr>
              <w:t>Actor</w:t>
            </w:r>
          </w:p>
        </w:tc>
        <w:tc>
          <w:tcPr>
            <w:tcW w:w="5485" w:type="dxa"/>
          </w:tcPr>
          <w:p w:rsidR="007E59BE" w:rsidRDefault="007E59BE">
            <w:pPr>
              <w:rPr>
                <w:sz w:val="28"/>
                <w:szCs w:val="28"/>
              </w:rPr>
            </w:pPr>
            <w:r>
              <w:rPr>
                <w:sz w:val="28"/>
                <w:szCs w:val="28"/>
              </w:rPr>
              <w:t>User story</w:t>
            </w:r>
          </w:p>
        </w:tc>
      </w:tr>
      <w:tr w:rsidR="007E59BE" w:rsidTr="0010694A">
        <w:trPr>
          <w:trHeight w:val="638"/>
        </w:trPr>
        <w:tc>
          <w:tcPr>
            <w:tcW w:w="625" w:type="dxa"/>
          </w:tcPr>
          <w:p w:rsidR="007E59BE" w:rsidRDefault="007E59BE">
            <w:pPr>
              <w:rPr>
                <w:sz w:val="28"/>
                <w:szCs w:val="28"/>
              </w:rPr>
            </w:pPr>
            <w:r>
              <w:rPr>
                <w:sz w:val="28"/>
                <w:szCs w:val="28"/>
              </w:rPr>
              <w:t>1</w:t>
            </w:r>
          </w:p>
        </w:tc>
        <w:tc>
          <w:tcPr>
            <w:tcW w:w="2070" w:type="dxa"/>
          </w:tcPr>
          <w:p w:rsidR="007E59BE" w:rsidRDefault="007E59BE">
            <w:pPr>
              <w:rPr>
                <w:sz w:val="28"/>
                <w:szCs w:val="28"/>
              </w:rPr>
            </w:pPr>
            <w:r>
              <w:rPr>
                <w:sz w:val="28"/>
                <w:szCs w:val="28"/>
              </w:rPr>
              <w:t>login</w:t>
            </w:r>
          </w:p>
        </w:tc>
        <w:tc>
          <w:tcPr>
            <w:tcW w:w="1170" w:type="dxa"/>
          </w:tcPr>
          <w:p w:rsidR="007E59BE" w:rsidRDefault="007E59BE">
            <w:pPr>
              <w:rPr>
                <w:sz w:val="28"/>
                <w:szCs w:val="28"/>
              </w:rPr>
            </w:pPr>
            <w:r>
              <w:rPr>
                <w:sz w:val="28"/>
                <w:szCs w:val="28"/>
              </w:rPr>
              <w:t xml:space="preserve">User </w:t>
            </w:r>
          </w:p>
        </w:tc>
        <w:tc>
          <w:tcPr>
            <w:tcW w:w="5485" w:type="dxa"/>
          </w:tcPr>
          <w:p w:rsidR="007E59BE" w:rsidRDefault="007E59BE" w:rsidP="00ED394B">
            <w:pPr>
              <w:rPr>
                <w:sz w:val="28"/>
                <w:szCs w:val="28"/>
              </w:rPr>
            </w:pPr>
            <w:r>
              <w:rPr>
                <w:sz w:val="28"/>
                <w:szCs w:val="28"/>
              </w:rPr>
              <w:t>As a user,</w:t>
            </w:r>
            <w:r w:rsidR="00ED394B">
              <w:rPr>
                <w:sz w:val="28"/>
                <w:szCs w:val="28"/>
              </w:rPr>
              <w:t xml:space="preserve"> I</w:t>
            </w:r>
            <w:r>
              <w:rPr>
                <w:sz w:val="28"/>
                <w:szCs w:val="28"/>
              </w:rPr>
              <w:t xml:space="preserve"> want to login with my VUES ID and password,</w:t>
            </w:r>
            <w:r w:rsidR="00ED394B">
              <w:rPr>
                <w:sz w:val="28"/>
                <w:szCs w:val="28"/>
              </w:rPr>
              <w:t xml:space="preserve"> </w:t>
            </w:r>
            <w:r>
              <w:rPr>
                <w:sz w:val="28"/>
                <w:szCs w:val="28"/>
              </w:rPr>
              <w:t>so that I can use my registered section to enter those section’s group.</w:t>
            </w:r>
          </w:p>
        </w:tc>
      </w:tr>
      <w:tr w:rsidR="007E59BE" w:rsidTr="0010694A">
        <w:tc>
          <w:tcPr>
            <w:tcW w:w="625" w:type="dxa"/>
          </w:tcPr>
          <w:p w:rsidR="007E59BE" w:rsidRDefault="007E59BE">
            <w:pPr>
              <w:rPr>
                <w:sz w:val="28"/>
                <w:szCs w:val="28"/>
              </w:rPr>
            </w:pPr>
            <w:r>
              <w:rPr>
                <w:sz w:val="28"/>
                <w:szCs w:val="28"/>
              </w:rPr>
              <w:t>2</w:t>
            </w:r>
          </w:p>
        </w:tc>
        <w:tc>
          <w:tcPr>
            <w:tcW w:w="2070" w:type="dxa"/>
          </w:tcPr>
          <w:p w:rsidR="007E59BE" w:rsidRDefault="007E59BE">
            <w:pPr>
              <w:rPr>
                <w:sz w:val="28"/>
                <w:szCs w:val="28"/>
              </w:rPr>
            </w:pPr>
            <w:r>
              <w:rPr>
                <w:sz w:val="28"/>
                <w:szCs w:val="28"/>
              </w:rPr>
              <w:t>logout</w:t>
            </w:r>
          </w:p>
        </w:tc>
        <w:tc>
          <w:tcPr>
            <w:tcW w:w="1170" w:type="dxa"/>
          </w:tcPr>
          <w:p w:rsidR="007E59BE" w:rsidRDefault="007E59BE">
            <w:pPr>
              <w:rPr>
                <w:sz w:val="28"/>
                <w:szCs w:val="28"/>
              </w:rPr>
            </w:pPr>
            <w:r>
              <w:rPr>
                <w:sz w:val="28"/>
                <w:szCs w:val="28"/>
              </w:rPr>
              <w:t xml:space="preserve">User </w:t>
            </w:r>
          </w:p>
        </w:tc>
        <w:tc>
          <w:tcPr>
            <w:tcW w:w="5485" w:type="dxa"/>
          </w:tcPr>
          <w:p w:rsidR="007E59BE" w:rsidRDefault="007E59BE">
            <w:pPr>
              <w:rPr>
                <w:sz w:val="28"/>
                <w:szCs w:val="28"/>
              </w:rPr>
            </w:pPr>
            <w:r>
              <w:rPr>
                <w:sz w:val="28"/>
                <w:szCs w:val="28"/>
              </w:rPr>
              <w:t>As a user,</w:t>
            </w:r>
            <w:r w:rsidR="00ED394B">
              <w:rPr>
                <w:sz w:val="28"/>
                <w:szCs w:val="28"/>
              </w:rPr>
              <w:t xml:space="preserve"> </w:t>
            </w:r>
            <w:r>
              <w:rPr>
                <w:sz w:val="28"/>
                <w:szCs w:val="28"/>
              </w:rPr>
              <w:t>I want to logout so that I can enter with another user id and password if I want.</w:t>
            </w:r>
          </w:p>
        </w:tc>
      </w:tr>
      <w:tr w:rsidR="007E59BE" w:rsidTr="0010694A">
        <w:tc>
          <w:tcPr>
            <w:tcW w:w="625" w:type="dxa"/>
          </w:tcPr>
          <w:p w:rsidR="007E59BE" w:rsidRDefault="007E59BE">
            <w:pPr>
              <w:rPr>
                <w:sz w:val="28"/>
                <w:szCs w:val="28"/>
              </w:rPr>
            </w:pPr>
            <w:r>
              <w:rPr>
                <w:sz w:val="28"/>
                <w:szCs w:val="28"/>
              </w:rPr>
              <w:t>3</w:t>
            </w:r>
          </w:p>
        </w:tc>
        <w:tc>
          <w:tcPr>
            <w:tcW w:w="2070" w:type="dxa"/>
          </w:tcPr>
          <w:p w:rsidR="0074411E" w:rsidRDefault="0074411E">
            <w:pPr>
              <w:rPr>
                <w:sz w:val="28"/>
                <w:szCs w:val="28"/>
              </w:rPr>
            </w:pPr>
            <w:r>
              <w:rPr>
                <w:sz w:val="28"/>
                <w:szCs w:val="28"/>
              </w:rPr>
              <w:t>Add course</w:t>
            </w:r>
          </w:p>
          <w:p w:rsidR="007E59BE" w:rsidRDefault="007E59BE">
            <w:pPr>
              <w:rPr>
                <w:sz w:val="28"/>
                <w:szCs w:val="28"/>
              </w:rPr>
            </w:pPr>
          </w:p>
        </w:tc>
        <w:tc>
          <w:tcPr>
            <w:tcW w:w="1170" w:type="dxa"/>
          </w:tcPr>
          <w:p w:rsidR="007E59BE" w:rsidRDefault="007E59BE">
            <w:pPr>
              <w:rPr>
                <w:sz w:val="28"/>
                <w:szCs w:val="28"/>
              </w:rPr>
            </w:pPr>
            <w:r>
              <w:rPr>
                <w:sz w:val="28"/>
                <w:szCs w:val="28"/>
              </w:rPr>
              <w:t xml:space="preserve">User </w:t>
            </w:r>
          </w:p>
        </w:tc>
        <w:tc>
          <w:tcPr>
            <w:tcW w:w="5485" w:type="dxa"/>
          </w:tcPr>
          <w:p w:rsidR="007E59BE" w:rsidRDefault="0074411E">
            <w:pPr>
              <w:rPr>
                <w:sz w:val="28"/>
                <w:szCs w:val="28"/>
              </w:rPr>
            </w:pPr>
            <w:r>
              <w:rPr>
                <w:sz w:val="28"/>
                <w:szCs w:val="28"/>
              </w:rPr>
              <w:t>As a user, I want to add the registered course to the system so that I can add myself to these course’s group.</w:t>
            </w:r>
          </w:p>
        </w:tc>
      </w:tr>
      <w:tr w:rsidR="007E59BE" w:rsidTr="0010694A">
        <w:tc>
          <w:tcPr>
            <w:tcW w:w="625" w:type="dxa"/>
          </w:tcPr>
          <w:p w:rsidR="007E59BE" w:rsidRDefault="007E59BE">
            <w:pPr>
              <w:rPr>
                <w:sz w:val="28"/>
                <w:szCs w:val="28"/>
              </w:rPr>
            </w:pPr>
            <w:r>
              <w:rPr>
                <w:sz w:val="28"/>
                <w:szCs w:val="28"/>
              </w:rPr>
              <w:t>4</w:t>
            </w:r>
          </w:p>
        </w:tc>
        <w:tc>
          <w:tcPr>
            <w:tcW w:w="2070" w:type="dxa"/>
          </w:tcPr>
          <w:p w:rsidR="007E59BE" w:rsidRDefault="0074411E">
            <w:pPr>
              <w:rPr>
                <w:sz w:val="28"/>
                <w:szCs w:val="28"/>
              </w:rPr>
            </w:pPr>
            <w:r>
              <w:rPr>
                <w:sz w:val="28"/>
                <w:szCs w:val="28"/>
              </w:rPr>
              <w:t>Chat with group members</w:t>
            </w:r>
          </w:p>
        </w:tc>
        <w:tc>
          <w:tcPr>
            <w:tcW w:w="1170" w:type="dxa"/>
          </w:tcPr>
          <w:p w:rsidR="007E59BE" w:rsidRDefault="007E59BE">
            <w:pPr>
              <w:rPr>
                <w:sz w:val="28"/>
                <w:szCs w:val="28"/>
              </w:rPr>
            </w:pPr>
            <w:r>
              <w:rPr>
                <w:sz w:val="28"/>
                <w:szCs w:val="28"/>
              </w:rPr>
              <w:t xml:space="preserve">User </w:t>
            </w:r>
          </w:p>
        </w:tc>
        <w:tc>
          <w:tcPr>
            <w:tcW w:w="5485" w:type="dxa"/>
          </w:tcPr>
          <w:p w:rsidR="007E59BE" w:rsidRDefault="007E59BE">
            <w:pPr>
              <w:rPr>
                <w:sz w:val="28"/>
                <w:szCs w:val="28"/>
              </w:rPr>
            </w:pPr>
            <w:r>
              <w:rPr>
                <w:sz w:val="28"/>
                <w:szCs w:val="28"/>
              </w:rPr>
              <w:t>.</w:t>
            </w:r>
            <w:r w:rsidR="0074411E">
              <w:rPr>
                <w:sz w:val="28"/>
                <w:szCs w:val="28"/>
              </w:rPr>
              <w:t xml:space="preserve"> As a user, I want to chat with my every </w:t>
            </w:r>
            <w:r w:rsidR="00EF6EB5">
              <w:rPr>
                <w:sz w:val="28"/>
                <w:szCs w:val="28"/>
              </w:rPr>
              <w:t>section</w:t>
            </w:r>
            <w:r w:rsidR="0074411E">
              <w:rPr>
                <w:sz w:val="28"/>
                <w:szCs w:val="28"/>
              </w:rPr>
              <w:t xml:space="preserve"> group members to know what happens in my class </w:t>
            </w:r>
            <w:proofErr w:type="gramStart"/>
            <w:r w:rsidR="0074411E">
              <w:rPr>
                <w:sz w:val="28"/>
                <w:szCs w:val="28"/>
              </w:rPr>
              <w:t>and also</w:t>
            </w:r>
            <w:proofErr w:type="gramEnd"/>
            <w:r w:rsidR="0074411E">
              <w:rPr>
                <w:sz w:val="28"/>
                <w:szCs w:val="28"/>
              </w:rPr>
              <w:t xml:space="preserve"> can take any help regarding course and share any files.</w:t>
            </w:r>
          </w:p>
        </w:tc>
      </w:tr>
      <w:tr w:rsidR="007E59BE" w:rsidTr="0010694A">
        <w:tc>
          <w:tcPr>
            <w:tcW w:w="625" w:type="dxa"/>
          </w:tcPr>
          <w:p w:rsidR="007E59BE" w:rsidRDefault="007E59BE">
            <w:pPr>
              <w:rPr>
                <w:sz w:val="28"/>
                <w:szCs w:val="28"/>
              </w:rPr>
            </w:pPr>
            <w:r>
              <w:rPr>
                <w:sz w:val="28"/>
                <w:szCs w:val="28"/>
              </w:rPr>
              <w:t>5</w:t>
            </w:r>
          </w:p>
        </w:tc>
        <w:tc>
          <w:tcPr>
            <w:tcW w:w="2070" w:type="dxa"/>
          </w:tcPr>
          <w:p w:rsidR="007E59BE" w:rsidRDefault="0074411E">
            <w:pPr>
              <w:rPr>
                <w:sz w:val="28"/>
                <w:szCs w:val="28"/>
              </w:rPr>
            </w:pPr>
            <w:r>
              <w:rPr>
                <w:sz w:val="28"/>
                <w:szCs w:val="28"/>
              </w:rPr>
              <w:t>Search Friends</w:t>
            </w:r>
          </w:p>
        </w:tc>
        <w:tc>
          <w:tcPr>
            <w:tcW w:w="1170" w:type="dxa"/>
          </w:tcPr>
          <w:p w:rsidR="007E59BE" w:rsidRDefault="007E59BE">
            <w:pPr>
              <w:rPr>
                <w:sz w:val="28"/>
                <w:szCs w:val="28"/>
              </w:rPr>
            </w:pPr>
            <w:r>
              <w:rPr>
                <w:sz w:val="28"/>
                <w:szCs w:val="28"/>
              </w:rPr>
              <w:t xml:space="preserve">User </w:t>
            </w:r>
          </w:p>
        </w:tc>
        <w:tc>
          <w:tcPr>
            <w:tcW w:w="5485" w:type="dxa"/>
          </w:tcPr>
          <w:p w:rsidR="007E59BE" w:rsidRDefault="0074411E" w:rsidP="007E59BE">
            <w:pPr>
              <w:rPr>
                <w:sz w:val="28"/>
                <w:szCs w:val="28"/>
              </w:rPr>
            </w:pPr>
            <w:r>
              <w:rPr>
                <w:sz w:val="28"/>
                <w:szCs w:val="28"/>
              </w:rPr>
              <w:t xml:space="preserve">As a user, I want to search friends so that I can stay connected with them and can </w:t>
            </w:r>
            <w:r w:rsidR="00EF6EB5">
              <w:rPr>
                <w:sz w:val="28"/>
                <w:szCs w:val="28"/>
              </w:rPr>
              <w:t>contact</w:t>
            </w:r>
            <w:r>
              <w:rPr>
                <w:sz w:val="28"/>
                <w:szCs w:val="28"/>
              </w:rPr>
              <w:t xml:space="preserve"> them in future.</w:t>
            </w:r>
          </w:p>
        </w:tc>
      </w:tr>
      <w:tr w:rsidR="00292D00" w:rsidTr="0010694A">
        <w:tc>
          <w:tcPr>
            <w:tcW w:w="625" w:type="dxa"/>
          </w:tcPr>
          <w:p w:rsidR="00292D00" w:rsidRDefault="00292D00" w:rsidP="00292D00">
            <w:pPr>
              <w:rPr>
                <w:sz w:val="28"/>
                <w:szCs w:val="28"/>
              </w:rPr>
            </w:pPr>
            <w:r>
              <w:rPr>
                <w:sz w:val="28"/>
                <w:szCs w:val="28"/>
              </w:rPr>
              <w:t>6</w:t>
            </w:r>
          </w:p>
        </w:tc>
        <w:tc>
          <w:tcPr>
            <w:tcW w:w="2070" w:type="dxa"/>
          </w:tcPr>
          <w:p w:rsidR="00292D00" w:rsidRDefault="00292D00" w:rsidP="00292D00">
            <w:pPr>
              <w:rPr>
                <w:sz w:val="28"/>
                <w:szCs w:val="28"/>
              </w:rPr>
            </w:pPr>
            <w:r>
              <w:rPr>
                <w:sz w:val="28"/>
                <w:szCs w:val="28"/>
              </w:rPr>
              <w:t>Show Friend list</w:t>
            </w:r>
          </w:p>
        </w:tc>
        <w:tc>
          <w:tcPr>
            <w:tcW w:w="1170" w:type="dxa"/>
          </w:tcPr>
          <w:p w:rsidR="00292D00" w:rsidRDefault="00292D00" w:rsidP="00292D00">
            <w:pPr>
              <w:rPr>
                <w:sz w:val="28"/>
                <w:szCs w:val="28"/>
              </w:rPr>
            </w:pPr>
            <w:r>
              <w:rPr>
                <w:sz w:val="28"/>
                <w:szCs w:val="28"/>
              </w:rPr>
              <w:t>User</w:t>
            </w:r>
          </w:p>
        </w:tc>
        <w:tc>
          <w:tcPr>
            <w:tcW w:w="5485" w:type="dxa"/>
          </w:tcPr>
          <w:p w:rsidR="00292D00" w:rsidRDefault="00292D00" w:rsidP="00292D00">
            <w:pPr>
              <w:rPr>
                <w:sz w:val="28"/>
                <w:szCs w:val="28"/>
              </w:rPr>
            </w:pPr>
            <w:r>
              <w:rPr>
                <w:sz w:val="28"/>
                <w:szCs w:val="28"/>
              </w:rPr>
              <w:t xml:space="preserve">As a </w:t>
            </w:r>
            <w:r w:rsidR="00EF6EB5">
              <w:rPr>
                <w:sz w:val="28"/>
                <w:szCs w:val="28"/>
              </w:rPr>
              <w:t>user, I</w:t>
            </w:r>
            <w:r>
              <w:rPr>
                <w:sz w:val="28"/>
                <w:szCs w:val="28"/>
              </w:rPr>
              <w:t xml:space="preserve"> want to see the online list to know which of my course mates are active now.</w:t>
            </w:r>
          </w:p>
        </w:tc>
      </w:tr>
      <w:tr w:rsidR="00292D00" w:rsidTr="0010694A">
        <w:tc>
          <w:tcPr>
            <w:tcW w:w="625" w:type="dxa"/>
          </w:tcPr>
          <w:p w:rsidR="00292D00" w:rsidRDefault="00292D00" w:rsidP="00292D00">
            <w:pPr>
              <w:rPr>
                <w:sz w:val="28"/>
                <w:szCs w:val="28"/>
              </w:rPr>
            </w:pPr>
            <w:r>
              <w:rPr>
                <w:sz w:val="28"/>
                <w:szCs w:val="28"/>
              </w:rPr>
              <w:t>7</w:t>
            </w:r>
          </w:p>
        </w:tc>
        <w:tc>
          <w:tcPr>
            <w:tcW w:w="2070" w:type="dxa"/>
          </w:tcPr>
          <w:p w:rsidR="00292D00" w:rsidRDefault="00292D00" w:rsidP="00292D00">
            <w:pPr>
              <w:rPr>
                <w:sz w:val="28"/>
                <w:szCs w:val="28"/>
              </w:rPr>
            </w:pPr>
            <w:r>
              <w:rPr>
                <w:sz w:val="28"/>
                <w:szCs w:val="28"/>
              </w:rPr>
              <w:t>Use old data</w:t>
            </w:r>
          </w:p>
        </w:tc>
        <w:tc>
          <w:tcPr>
            <w:tcW w:w="1170" w:type="dxa"/>
          </w:tcPr>
          <w:p w:rsidR="00292D00" w:rsidRDefault="00292D00" w:rsidP="00292D00">
            <w:pPr>
              <w:rPr>
                <w:sz w:val="28"/>
                <w:szCs w:val="28"/>
              </w:rPr>
            </w:pPr>
            <w:r>
              <w:rPr>
                <w:sz w:val="28"/>
                <w:szCs w:val="28"/>
              </w:rPr>
              <w:t xml:space="preserve">User </w:t>
            </w:r>
          </w:p>
        </w:tc>
        <w:tc>
          <w:tcPr>
            <w:tcW w:w="5485" w:type="dxa"/>
          </w:tcPr>
          <w:p w:rsidR="00292D00" w:rsidRDefault="00292D00" w:rsidP="00292D00">
            <w:pPr>
              <w:rPr>
                <w:sz w:val="28"/>
                <w:szCs w:val="28"/>
              </w:rPr>
            </w:pPr>
            <w:r>
              <w:rPr>
                <w:sz w:val="28"/>
                <w:szCs w:val="28"/>
              </w:rPr>
              <w:t xml:space="preserve">As a </w:t>
            </w:r>
            <w:r w:rsidR="00EF6EB5">
              <w:rPr>
                <w:sz w:val="28"/>
                <w:szCs w:val="28"/>
              </w:rPr>
              <w:t>user, I</w:t>
            </w:r>
            <w:r>
              <w:rPr>
                <w:sz w:val="28"/>
                <w:szCs w:val="28"/>
              </w:rPr>
              <w:t xml:space="preserve"> want to use my previous semesters information/file so that I can reuse them</w:t>
            </w:r>
          </w:p>
        </w:tc>
      </w:tr>
      <w:tr w:rsidR="00292D00" w:rsidTr="0010694A">
        <w:tc>
          <w:tcPr>
            <w:tcW w:w="625" w:type="dxa"/>
          </w:tcPr>
          <w:p w:rsidR="00292D00" w:rsidRDefault="00292D00" w:rsidP="00292D00">
            <w:pPr>
              <w:rPr>
                <w:sz w:val="28"/>
                <w:szCs w:val="28"/>
              </w:rPr>
            </w:pPr>
            <w:r>
              <w:rPr>
                <w:sz w:val="28"/>
                <w:szCs w:val="28"/>
              </w:rPr>
              <w:t>8</w:t>
            </w:r>
          </w:p>
        </w:tc>
        <w:tc>
          <w:tcPr>
            <w:tcW w:w="2070" w:type="dxa"/>
          </w:tcPr>
          <w:p w:rsidR="00292D00" w:rsidRDefault="00292D00" w:rsidP="00292D00">
            <w:pPr>
              <w:rPr>
                <w:sz w:val="28"/>
                <w:szCs w:val="28"/>
              </w:rPr>
            </w:pPr>
            <w:r w:rsidRPr="00292D00">
              <w:rPr>
                <w:sz w:val="28"/>
                <w:szCs w:val="28"/>
              </w:rPr>
              <w:t>Create Profile</w:t>
            </w:r>
          </w:p>
        </w:tc>
        <w:tc>
          <w:tcPr>
            <w:tcW w:w="1170" w:type="dxa"/>
          </w:tcPr>
          <w:p w:rsidR="00292D00" w:rsidRDefault="00292D00" w:rsidP="00292D00">
            <w:pPr>
              <w:rPr>
                <w:sz w:val="28"/>
                <w:szCs w:val="28"/>
              </w:rPr>
            </w:pPr>
            <w:r>
              <w:rPr>
                <w:sz w:val="28"/>
                <w:szCs w:val="28"/>
              </w:rPr>
              <w:t xml:space="preserve">User </w:t>
            </w:r>
          </w:p>
        </w:tc>
        <w:tc>
          <w:tcPr>
            <w:tcW w:w="5485" w:type="dxa"/>
          </w:tcPr>
          <w:p w:rsidR="00292D00" w:rsidRDefault="00292D00" w:rsidP="00292D00">
            <w:pPr>
              <w:rPr>
                <w:sz w:val="28"/>
                <w:szCs w:val="28"/>
              </w:rPr>
            </w:pPr>
            <w:r w:rsidRPr="00292D00">
              <w:rPr>
                <w:sz w:val="28"/>
                <w:szCs w:val="28"/>
              </w:rPr>
              <w:t xml:space="preserve">As a user, I want to create my profile so that I can keep my others information such as </w:t>
            </w:r>
            <w:r w:rsidR="00EF6EB5" w:rsidRPr="00292D00">
              <w:rPr>
                <w:sz w:val="28"/>
                <w:szCs w:val="28"/>
              </w:rPr>
              <w:t>Facebook</w:t>
            </w:r>
            <w:r w:rsidRPr="00292D00">
              <w:rPr>
                <w:sz w:val="28"/>
                <w:szCs w:val="28"/>
              </w:rPr>
              <w:t xml:space="preserve"> id, </w:t>
            </w:r>
            <w:r w:rsidR="00EF6EB5" w:rsidRPr="00292D00">
              <w:rPr>
                <w:sz w:val="28"/>
                <w:szCs w:val="28"/>
              </w:rPr>
              <w:t>Gmail</w:t>
            </w:r>
            <w:r w:rsidRPr="00292D00">
              <w:rPr>
                <w:sz w:val="28"/>
                <w:szCs w:val="28"/>
              </w:rPr>
              <w:t xml:space="preserve"> id </w:t>
            </w:r>
            <w:r w:rsidR="00EF6EB5" w:rsidRPr="00292D00">
              <w:rPr>
                <w:sz w:val="28"/>
                <w:szCs w:val="28"/>
              </w:rPr>
              <w:t>etc.</w:t>
            </w:r>
            <w:r w:rsidRPr="00292D00">
              <w:rPr>
                <w:sz w:val="28"/>
                <w:szCs w:val="28"/>
              </w:rPr>
              <w:t xml:space="preserve"> with access privilege.</w:t>
            </w:r>
          </w:p>
        </w:tc>
      </w:tr>
      <w:tr w:rsidR="00292D00" w:rsidTr="0010694A">
        <w:tc>
          <w:tcPr>
            <w:tcW w:w="625" w:type="dxa"/>
          </w:tcPr>
          <w:p w:rsidR="00292D00" w:rsidRDefault="00292D00" w:rsidP="00292D00">
            <w:pPr>
              <w:rPr>
                <w:sz w:val="28"/>
                <w:szCs w:val="28"/>
              </w:rPr>
            </w:pPr>
            <w:r>
              <w:rPr>
                <w:sz w:val="28"/>
                <w:szCs w:val="28"/>
              </w:rPr>
              <w:t>9</w:t>
            </w:r>
          </w:p>
        </w:tc>
        <w:tc>
          <w:tcPr>
            <w:tcW w:w="2070" w:type="dxa"/>
          </w:tcPr>
          <w:p w:rsidR="00292D00" w:rsidRDefault="00292D00" w:rsidP="00292D00">
            <w:pPr>
              <w:rPr>
                <w:sz w:val="28"/>
                <w:szCs w:val="28"/>
              </w:rPr>
            </w:pPr>
            <w:r w:rsidRPr="00292D00">
              <w:rPr>
                <w:sz w:val="28"/>
                <w:szCs w:val="28"/>
              </w:rPr>
              <w:t>Edit profile</w:t>
            </w:r>
          </w:p>
        </w:tc>
        <w:tc>
          <w:tcPr>
            <w:tcW w:w="1170" w:type="dxa"/>
          </w:tcPr>
          <w:p w:rsidR="00292D00" w:rsidRDefault="00292D00" w:rsidP="00292D00">
            <w:pPr>
              <w:rPr>
                <w:sz w:val="28"/>
                <w:szCs w:val="28"/>
              </w:rPr>
            </w:pPr>
            <w:r>
              <w:rPr>
                <w:sz w:val="28"/>
                <w:szCs w:val="28"/>
              </w:rPr>
              <w:t xml:space="preserve">User </w:t>
            </w:r>
          </w:p>
        </w:tc>
        <w:tc>
          <w:tcPr>
            <w:tcW w:w="5485" w:type="dxa"/>
          </w:tcPr>
          <w:p w:rsidR="00292D00" w:rsidRDefault="00292D00" w:rsidP="00292D00">
            <w:pPr>
              <w:rPr>
                <w:sz w:val="28"/>
                <w:szCs w:val="28"/>
              </w:rPr>
            </w:pPr>
            <w:r>
              <w:rPr>
                <w:sz w:val="28"/>
                <w:szCs w:val="28"/>
              </w:rPr>
              <w:t>.</w:t>
            </w:r>
            <w:r>
              <w:t xml:space="preserve"> </w:t>
            </w:r>
            <w:r w:rsidRPr="00292D00">
              <w:rPr>
                <w:sz w:val="28"/>
                <w:szCs w:val="28"/>
              </w:rPr>
              <w:t xml:space="preserve">As a user, I want to edit my </w:t>
            </w:r>
            <w:r w:rsidR="00EF6EB5">
              <w:rPr>
                <w:sz w:val="28"/>
                <w:szCs w:val="28"/>
              </w:rPr>
              <w:t xml:space="preserve">profile so that I can change </w:t>
            </w:r>
            <w:r w:rsidRPr="00292D00">
              <w:rPr>
                <w:sz w:val="28"/>
                <w:szCs w:val="28"/>
              </w:rPr>
              <w:t xml:space="preserve">any of </w:t>
            </w:r>
            <w:r w:rsidR="00EF6EB5">
              <w:rPr>
                <w:sz w:val="28"/>
                <w:szCs w:val="28"/>
              </w:rPr>
              <w:t>my</w:t>
            </w:r>
            <w:r w:rsidR="00EF6EB5" w:rsidRPr="00292D00">
              <w:rPr>
                <w:sz w:val="28"/>
                <w:szCs w:val="28"/>
              </w:rPr>
              <w:t xml:space="preserve"> information</w:t>
            </w:r>
            <w:r w:rsidRPr="00292D00">
              <w:rPr>
                <w:sz w:val="28"/>
                <w:szCs w:val="28"/>
              </w:rPr>
              <w:t xml:space="preserve"> or also change the access privilege anytime.</w:t>
            </w:r>
          </w:p>
        </w:tc>
      </w:tr>
      <w:tr w:rsidR="00292D00" w:rsidTr="0010694A">
        <w:trPr>
          <w:trHeight w:val="638"/>
        </w:trPr>
        <w:tc>
          <w:tcPr>
            <w:tcW w:w="625" w:type="dxa"/>
          </w:tcPr>
          <w:p w:rsidR="00292D00" w:rsidRDefault="00292D00" w:rsidP="00292D00">
            <w:pPr>
              <w:rPr>
                <w:sz w:val="28"/>
                <w:szCs w:val="28"/>
              </w:rPr>
            </w:pPr>
            <w:r>
              <w:rPr>
                <w:sz w:val="28"/>
                <w:szCs w:val="28"/>
              </w:rPr>
              <w:t>10</w:t>
            </w:r>
          </w:p>
        </w:tc>
        <w:tc>
          <w:tcPr>
            <w:tcW w:w="2070" w:type="dxa"/>
          </w:tcPr>
          <w:p w:rsidR="00292D00" w:rsidRDefault="00292D00" w:rsidP="00292D00">
            <w:pPr>
              <w:rPr>
                <w:sz w:val="28"/>
                <w:szCs w:val="28"/>
              </w:rPr>
            </w:pPr>
            <w:r>
              <w:rPr>
                <w:sz w:val="28"/>
                <w:szCs w:val="28"/>
              </w:rPr>
              <w:t>Report/Block</w:t>
            </w:r>
          </w:p>
        </w:tc>
        <w:tc>
          <w:tcPr>
            <w:tcW w:w="1170" w:type="dxa"/>
          </w:tcPr>
          <w:p w:rsidR="00292D00" w:rsidRDefault="00292D00" w:rsidP="00292D00">
            <w:pPr>
              <w:rPr>
                <w:sz w:val="28"/>
                <w:szCs w:val="28"/>
              </w:rPr>
            </w:pPr>
            <w:r>
              <w:rPr>
                <w:sz w:val="28"/>
                <w:szCs w:val="28"/>
              </w:rPr>
              <w:t xml:space="preserve">User </w:t>
            </w:r>
          </w:p>
        </w:tc>
        <w:tc>
          <w:tcPr>
            <w:tcW w:w="5485" w:type="dxa"/>
          </w:tcPr>
          <w:p w:rsidR="00292D00" w:rsidRDefault="00292D00" w:rsidP="00292D00">
            <w:pPr>
              <w:rPr>
                <w:sz w:val="28"/>
                <w:szCs w:val="28"/>
              </w:rPr>
            </w:pPr>
            <w:r>
              <w:rPr>
                <w:sz w:val="28"/>
                <w:szCs w:val="28"/>
              </w:rPr>
              <w:t>As a user, I want to gain the access to block someone so that I can avoid them if I need.</w:t>
            </w:r>
          </w:p>
        </w:tc>
      </w:tr>
      <w:tr w:rsidR="00292D00" w:rsidTr="0010694A">
        <w:tc>
          <w:tcPr>
            <w:tcW w:w="625" w:type="dxa"/>
          </w:tcPr>
          <w:p w:rsidR="00292D00" w:rsidRDefault="00292D00" w:rsidP="00292D00">
            <w:pPr>
              <w:rPr>
                <w:sz w:val="28"/>
                <w:szCs w:val="28"/>
              </w:rPr>
            </w:pPr>
            <w:r>
              <w:rPr>
                <w:sz w:val="28"/>
                <w:szCs w:val="28"/>
              </w:rPr>
              <w:t>11</w:t>
            </w:r>
          </w:p>
        </w:tc>
        <w:tc>
          <w:tcPr>
            <w:tcW w:w="2070" w:type="dxa"/>
          </w:tcPr>
          <w:p w:rsidR="00292D00" w:rsidRDefault="00292D00" w:rsidP="00292D00">
            <w:pPr>
              <w:rPr>
                <w:sz w:val="28"/>
                <w:szCs w:val="28"/>
              </w:rPr>
            </w:pPr>
            <w:r>
              <w:rPr>
                <w:sz w:val="28"/>
                <w:szCs w:val="28"/>
              </w:rPr>
              <w:t>Receive Notifications</w:t>
            </w:r>
          </w:p>
        </w:tc>
        <w:tc>
          <w:tcPr>
            <w:tcW w:w="1170" w:type="dxa"/>
          </w:tcPr>
          <w:p w:rsidR="00292D00" w:rsidRDefault="00292D00" w:rsidP="00292D00">
            <w:pPr>
              <w:rPr>
                <w:sz w:val="28"/>
                <w:szCs w:val="28"/>
              </w:rPr>
            </w:pPr>
            <w:r>
              <w:rPr>
                <w:sz w:val="28"/>
                <w:szCs w:val="28"/>
              </w:rPr>
              <w:t xml:space="preserve">User </w:t>
            </w:r>
          </w:p>
        </w:tc>
        <w:tc>
          <w:tcPr>
            <w:tcW w:w="5485" w:type="dxa"/>
          </w:tcPr>
          <w:p w:rsidR="00292D00" w:rsidRDefault="00292D00" w:rsidP="00292D00">
            <w:pPr>
              <w:rPr>
                <w:sz w:val="28"/>
                <w:szCs w:val="28"/>
              </w:rPr>
            </w:pPr>
            <w:r>
              <w:rPr>
                <w:sz w:val="28"/>
                <w:szCs w:val="28"/>
              </w:rPr>
              <w:t xml:space="preserve">As a </w:t>
            </w:r>
            <w:r w:rsidR="00EF6EB5">
              <w:rPr>
                <w:sz w:val="28"/>
                <w:szCs w:val="28"/>
              </w:rPr>
              <w:t>user,</w:t>
            </w:r>
            <w:r>
              <w:rPr>
                <w:sz w:val="28"/>
                <w:szCs w:val="28"/>
              </w:rPr>
              <w:t xml:space="preserve"> I want to receive notification from system so that I would able to know if there is any message for me or any kind of change happens.</w:t>
            </w:r>
          </w:p>
        </w:tc>
      </w:tr>
      <w:tr w:rsidR="00292D00" w:rsidTr="0010694A">
        <w:tc>
          <w:tcPr>
            <w:tcW w:w="625" w:type="dxa"/>
          </w:tcPr>
          <w:p w:rsidR="00292D00" w:rsidRDefault="00292D00" w:rsidP="00292D00">
            <w:pPr>
              <w:rPr>
                <w:sz w:val="28"/>
                <w:szCs w:val="28"/>
              </w:rPr>
            </w:pPr>
            <w:r>
              <w:rPr>
                <w:sz w:val="28"/>
                <w:szCs w:val="28"/>
              </w:rPr>
              <w:t>12</w:t>
            </w:r>
          </w:p>
        </w:tc>
        <w:tc>
          <w:tcPr>
            <w:tcW w:w="2070" w:type="dxa"/>
          </w:tcPr>
          <w:p w:rsidR="00292D00" w:rsidRDefault="00292D00" w:rsidP="00292D00">
            <w:pPr>
              <w:rPr>
                <w:sz w:val="28"/>
                <w:szCs w:val="28"/>
              </w:rPr>
            </w:pPr>
            <w:r>
              <w:rPr>
                <w:sz w:val="28"/>
                <w:szCs w:val="28"/>
              </w:rPr>
              <w:t>Create Sections</w:t>
            </w:r>
          </w:p>
        </w:tc>
        <w:tc>
          <w:tcPr>
            <w:tcW w:w="1170" w:type="dxa"/>
          </w:tcPr>
          <w:p w:rsidR="00292D00" w:rsidRDefault="00292D00" w:rsidP="00292D00">
            <w:pPr>
              <w:rPr>
                <w:sz w:val="28"/>
                <w:szCs w:val="28"/>
              </w:rPr>
            </w:pPr>
            <w:r>
              <w:rPr>
                <w:sz w:val="28"/>
                <w:szCs w:val="28"/>
              </w:rPr>
              <w:t>Admin</w:t>
            </w:r>
          </w:p>
        </w:tc>
        <w:tc>
          <w:tcPr>
            <w:tcW w:w="5485" w:type="dxa"/>
          </w:tcPr>
          <w:p w:rsidR="00292D00" w:rsidRDefault="00292D00" w:rsidP="00292D00">
            <w:pPr>
              <w:rPr>
                <w:sz w:val="28"/>
                <w:szCs w:val="28"/>
              </w:rPr>
            </w:pPr>
            <w:r>
              <w:rPr>
                <w:sz w:val="28"/>
                <w:szCs w:val="28"/>
              </w:rPr>
              <w:t>As an admin,</w:t>
            </w:r>
            <w:r w:rsidR="00EF6EB5">
              <w:rPr>
                <w:sz w:val="28"/>
                <w:szCs w:val="28"/>
              </w:rPr>
              <w:t xml:space="preserve"> </w:t>
            </w:r>
            <w:r>
              <w:rPr>
                <w:sz w:val="28"/>
                <w:szCs w:val="28"/>
              </w:rPr>
              <w:t>I want to create sections in database so that users/students can take place to those section’s group chat.</w:t>
            </w:r>
          </w:p>
        </w:tc>
      </w:tr>
      <w:tr w:rsidR="00292D00" w:rsidTr="0010694A">
        <w:tc>
          <w:tcPr>
            <w:tcW w:w="625" w:type="dxa"/>
          </w:tcPr>
          <w:p w:rsidR="00292D00" w:rsidRDefault="00292D00" w:rsidP="00292D00">
            <w:pPr>
              <w:rPr>
                <w:sz w:val="28"/>
                <w:szCs w:val="28"/>
              </w:rPr>
            </w:pPr>
            <w:r>
              <w:rPr>
                <w:sz w:val="28"/>
                <w:szCs w:val="28"/>
              </w:rPr>
              <w:lastRenderedPageBreak/>
              <w:t>13</w:t>
            </w:r>
          </w:p>
        </w:tc>
        <w:tc>
          <w:tcPr>
            <w:tcW w:w="2070" w:type="dxa"/>
          </w:tcPr>
          <w:p w:rsidR="00292D00" w:rsidRDefault="00292D00" w:rsidP="00292D00">
            <w:pPr>
              <w:rPr>
                <w:sz w:val="28"/>
                <w:szCs w:val="28"/>
              </w:rPr>
            </w:pPr>
            <w:r>
              <w:rPr>
                <w:sz w:val="28"/>
                <w:szCs w:val="28"/>
              </w:rPr>
              <w:t>Update Database</w:t>
            </w:r>
          </w:p>
        </w:tc>
        <w:tc>
          <w:tcPr>
            <w:tcW w:w="1170" w:type="dxa"/>
          </w:tcPr>
          <w:p w:rsidR="00292D00" w:rsidRDefault="00292D00" w:rsidP="00292D00">
            <w:pPr>
              <w:rPr>
                <w:sz w:val="28"/>
                <w:szCs w:val="28"/>
              </w:rPr>
            </w:pPr>
            <w:r>
              <w:rPr>
                <w:sz w:val="28"/>
                <w:szCs w:val="28"/>
              </w:rPr>
              <w:t>Admin</w:t>
            </w:r>
          </w:p>
        </w:tc>
        <w:tc>
          <w:tcPr>
            <w:tcW w:w="5485" w:type="dxa"/>
          </w:tcPr>
          <w:p w:rsidR="00292D00" w:rsidRDefault="00292D00" w:rsidP="00292D00">
            <w:pPr>
              <w:rPr>
                <w:sz w:val="28"/>
                <w:szCs w:val="28"/>
              </w:rPr>
            </w:pPr>
            <w:r>
              <w:rPr>
                <w:sz w:val="28"/>
                <w:szCs w:val="28"/>
              </w:rPr>
              <w:t>As an admin,</w:t>
            </w:r>
            <w:r w:rsidR="00EF6EB5">
              <w:rPr>
                <w:sz w:val="28"/>
                <w:szCs w:val="28"/>
              </w:rPr>
              <w:t xml:space="preserve"> </w:t>
            </w:r>
            <w:r>
              <w:rPr>
                <w:sz w:val="28"/>
                <w:szCs w:val="28"/>
              </w:rPr>
              <w:t>I want to the power of update any information in the database according to then needs.</w:t>
            </w:r>
          </w:p>
        </w:tc>
      </w:tr>
      <w:tr w:rsidR="00292D00" w:rsidTr="0010694A">
        <w:tc>
          <w:tcPr>
            <w:tcW w:w="625" w:type="dxa"/>
          </w:tcPr>
          <w:p w:rsidR="00292D00" w:rsidRDefault="00292D00" w:rsidP="00292D00">
            <w:pPr>
              <w:rPr>
                <w:sz w:val="28"/>
                <w:szCs w:val="28"/>
              </w:rPr>
            </w:pPr>
            <w:r>
              <w:rPr>
                <w:sz w:val="28"/>
                <w:szCs w:val="28"/>
              </w:rPr>
              <w:t>14</w:t>
            </w:r>
          </w:p>
        </w:tc>
        <w:tc>
          <w:tcPr>
            <w:tcW w:w="2070" w:type="dxa"/>
          </w:tcPr>
          <w:p w:rsidR="00292D00" w:rsidRDefault="00292D00" w:rsidP="00292D00">
            <w:pPr>
              <w:rPr>
                <w:sz w:val="28"/>
                <w:szCs w:val="28"/>
              </w:rPr>
            </w:pPr>
            <w:r>
              <w:rPr>
                <w:sz w:val="28"/>
                <w:szCs w:val="28"/>
              </w:rPr>
              <w:t>Monitoring</w:t>
            </w:r>
          </w:p>
        </w:tc>
        <w:tc>
          <w:tcPr>
            <w:tcW w:w="1170" w:type="dxa"/>
          </w:tcPr>
          <w:p w:rsidR="00292D00" w:rsidRDefault="00292D00" w:rsidP="00292D00">
            <w:pPr>
              <w:rPr>
                <w:sz w:val="28"/>
                <w:szCs w:val="28"/>
              </w:rPr>
            </w:pPr>
            <w:r>
              <w:rPr>
                <w:sz w:val="28"/>
                <w:szCs w:val="28"/>
              </w:rPr>
              <w:t>Admin</w:t>
            </w:r>
          </w:p>
        </w:tc>
        <w:tc>
          <w:tcPr>
            <w:tcW w:w="5485" w:type="dxa"/>
          </w:tcPr>
          <w:p w:rsidR="00292D00" w:rsidRDefault="00292D00" w:rsidP="00292D00">
            <w:pPr>
              <w:rPr>
                <w:sz w:val="28"/>
                <w:szCs w:val="28"/>
              </w:rPr>
            </w:pPr>
            <w:r>
              <w:rPr>
                <w:sz w:val="28"/>
                <w:szCs w:val="28"/>
              </w:rPr>
              <w:t>As an admin,</w:t>
            </w:r>
            <w:r w:rsidR="00EF6EB5">
              <w:rPr>
                <w:sz w:val="28"/>
                <w:szCs w:val="28"/>
              </w:rPr>
              <w:t xml:space="preserve"> </w:t>
            </w:r>
            <w:r>
              <w:rPr>
                <w:sz w:val="28"/>
                <w:szCs w:val="28"/>
              </w:rPr>
              <w:t xml:space="preserve">I want to the access of monitoring every </w:t>
            </w:r>
            <w:proofErr w:type="gramStart"/>
            <w:r>
              <w:rPr>
                <w:sz w:val="28"/>
                <w:szCs w:val="28"/>
              </w:rPr>
              <w:t>functionalities</w:t>
            </w:r>
            <w:proofErr w:type="gramEnd"/>
            <w:r>
              <w:rPr>
                <w:sz w:val="28"/>
                <w:szCs w:val="28"/>
              </w:rPr>
              <w:t xml:space="preserve"> so that if there is any problem or violation occurs then I can handle it from admin panel.</w:t>
            </w:r>
          </w:p>
        </w:tc>
      </w:tr>
    </w:tbl>
    <w:p w:rsidR="007E59BE" w:rsidRDefault="007E59BE">
      <w:pPr>
        <w:rPr>
          <w:sz w:val="28"/>
          <w:szCs w:val="28"/>
        </w:rPr>
      </w:pPr>
    </w:p>
    <w:p w:rsidR="00D03B9E" w:rsidRPr="000B0F82" w:rsidRDefault="00D03B9E" w:rsidP="000B0F82">
      <w:pPr>
        <w:pStyle w:val="ListParagraph"/>
        <w:numPr>
          <w:ilvl w:val="1"/>
          <w:numId w:val="6"/>
        </w:numPr>
        <w:rPr>
          <w:b/>
          <w:sz w:val="32"/>
          <w:szCs w:val="32"/>
          <w:u w:val="single"/>
        </w:rPr>
      </w:pPr>
      <w:r w:rsidRPr="000B0F82">
        <w:rPr>
          <w:b/>
          <w:sz w:val="32"/>
          <w:szCs w:val="32"/>
          <w:u w:val="single"/>
        </w:rPr>
        <w:t xml:space="preserve">Business Requirements: </w:t>
      </w:r>
    </w:p>
    <w:p w:rsidR="00021957" w:rsidRDefault="00021957" w:rsidP="00D93A43">
      <w:pPr>
        <w:pStyle w:val="ListParagraph"/>
        <w:numPr>
          <w:ilvl w:val="0"/>
          <w:numId w:val="3"/>
        </w:numPr>
        <w:rPr>
          <w:sz w:val="28"/>
          <w:szCs w:val="28"/>
        </w:rPr>
      </w:pPr>
      <w:r>
        <w:rPr>
          <w:sz w:val="28"/>
          <w:szCs w:val="28"/>
        </w:rPr>
        <w:t>Due to open credit system,</w:t>
      </w:r>
      <w:r w:rsidR="007F0D16">
        <w:rPr>
          <w:sz w:val="28"/>
          <w:szCs w:val="28"/>
        </w:rPr>
        <w:t xml:space="preserve"> </w:t>
      </w:r>
      <w:r>
        <w:rPr>
          <w:sz w:val="28"/>
          <w:szCs w:val="28"/>
        </w:rPr>
        <w:t>students are failed to stay connected</w:t>
      </w:r>
      <w:r w:rsidR="00D93A43">
        <w:rPr>
          <w:sz w:val="28"/>
          <w:szCs w:val="28"/>
        </w:rPr>
        <w:t xml:space="preserve"> with each other</w:t>
      </w:r>
      <w:r>
        <w:rPr>
          <w:sz w:val="28"/>
          <w:szCs w:val="28"/>
        </w:rPr>
        <w:t>.</w:t>
      </w:r>
      <w:r w:rsidR="007F0D16">
        <w:rPr>
          <w:sz w:val="28"/>
          <w:szCs w:val="28"/>
        </w:rPr>
        <w:t xml:space="preserve"> </w:t>
      </w:r>
      <w:r>
        <w:rPr>
          <w:sz w:val="28"/>
          <w:szCs w:val="28"/>
        </w:rPr>
        <w:t xml:space="preserve">So Main business </w:t>
      </w:r>
      <w:r w:rsidR="007C715E">
        <w:rPr>
          <w:sz w:val="28"/>
          <w:szCs w:val="28"/>
        </w:rPr>
        <w:t>demand or</w:t>
      </w:r>
      <w:r>
        <w:rPr>
          <w:sz w:val="28"/>
          <w:szCs w:val="28"/>
        </w:rPr>
        <w:t xml:space="preserve"> main business objective of this software system is to </w:t>
      </w:r>
      <w:r w:rsidR="007C715E">
        <w:rPr>
          <w:sz w:val="28"/>
          <w:szCs w:val="28"/>
        </w:rPr>
        <w:t>make united</w:t>
      </w:r>
      <w:r>
        <w:rPr>
          <w:sz w:val="28"/>
          <w:szCs w:val="28"/>
        </w:rPr>
        <w:t xml:space="preserve"> all students under a common platform.</w:t>
      </w:r>
      <w:r w:rsidR="00ED394B">
        <w:rPr>
          <w:sz w:val="28"/>
          <w:szCs w:val="28"/>
        </w:rPr>
        <w:t xml:space="preserve"> </w:t>
      </w:r>
      <w:r>
        <w:rPr>
          <w:sz w:val="28"/>
          <w:szCs w:val="28"/>
        </w:rPr>
        <w:t xml:space="preserve">This is the </w:t>
      </w:r>
      <w:r w:rsidR="00ED394B">
        <w:rPr>
          <w:sz w:val="28"/>
          <w:szCs w:val="28"/>
        </w:rPr>
        <w:t>initial business</w:t>
      </w:r>
      <w:r>
        <w:rPr>
          <w:sz w:val="28"/>
          <w:szCs w:val="28"/>
        </w:rPr>
        <w:t xml:space="preserve"> requirement</w:t>
      </w:r>
      <w:r w:rsidR="00ED394B">
        <w:rPr>
          <w:sz w:val="28"/>
          <w:szCs w:val="28"/>
        </w:rPr>
        <w:t xml:space="preserve"> which is </w:t>
      </w:r>
      <w:r w:rsidR="007C715E">
        <w:rPr>
          <w:sz w:val="28"/>
          <w:szCs w:val="28"/>
        </w:rPr>
        <w:t>needed</w:t>
      </w:r>
      <w:r w:rsidR="00ED394B">
        <w:rPr>
          <w:sz w:val="28"/>
          <w:szCs w:val="28"/>
        </w:rPr>
        <w:t xml:space="preserve"> to be fulfi</w:t>
      </w:r>
      <w:r w:rsidR="007F0D16">
        <w:rPr>
          <w:sz w:val="28"/>
          <w:szCs w:val="28"/>
        </w:rPr>
        <w:t>l</w:t>
      </w:r>
      <w:r w:rsidR="00ED394B">
        <w:rPr>
          <w:sz w:val="28"/>
          <w:szCs w:val="28"/>
        </w:rPr>
        <w:t>led</w:t>
      </w:r>
      <w:r>
        <w:rPr>
          <w:sz w:val="28"/>
          <w:szCs w:val="28"/>
        </w:rPr>
        <w:t>.</w:t>
      </w:r>
    </w:p>
    <w:p w:rsidR="00D93A43" w:rsidRDefault="00D93A43" w:rsidP="00D93A43">
      <w:pPr>
        <w:pStyle w:val="ListParagraph"/>
        <w:numPr>
          <w:ilvl w:val="0"/>
          <w:numId w:val="3"/>
        </w:numPr>
        <w:rPr>
          <w:sz w:val="28"/>
          <w:szCs w:val="28"/>
        </w:rPr>
      </w:pPr>
      <w:r>
        <w:rPr>
          <w:sz w:val="28"/>
          <w:szCs w:val="28"/>
        </w:rPr>
        <w:t xml:space="preserve">As the software will build for AIUB students so business profit is the vital issue from authority/admin </w:t>
      </w:r>
      <w:r w:rsidR="007C715E">
        <w:rPr>
          <w:sz w:val="28"/>
          <w:szCs w:val="28"/>
        </w:rPr>
        <w:t>perspective. After</w:t>
      </w:r>
      <w:r>
        <w:rPr>
          <w:sz w:val="28"/>
          <w:szCs w:val="28"/>
        </w:rPr>
        <w:t xml:space="preserve"> using this software if all the students </w:t>
      </w:r>
      <w:r w:rsidR="00963931">
        <w:rPr>
          <w:sz w:val="28"/>
          <w:szCs w:val="28"/>
        </w:rPr>
        <w:t xml:space="preserve">are </w:t>
      </w:r>
      <w:r w:rsidR="007C715E">
        <w:rPr>
          <w:sz w:val="28"/>
          <w:szCs w:val="28"/>
        </w:rPr>
        <w:t>benefited</w:t>
      </w:r>
      <w:r w:rsidR="00963931">
        <w:rPr>
          <w:sz w:val="28"/>
          <w:szCs w:val="28"/>
        </w:rPr>
        <w:t xml:space="preserve"> and </w:t>
      </w:r>
      <w:r>
        <w:rPr>
          <w:sz w:val="28"/>
          <w:szCs w:val="28"/>
        </w:rPr>
        <w:t xml:space="preserve">can stick with each other </w:t>
      </w:r>
      <w:r w:rsidR="007C715E">
        <w:rPr>
          <w:sz w:val="28"/>
          <w:szCs w:val="28"/>
        </w:rPr>
        <w:t>than</w:t>
      </w:r>
      <w:r>
        <w:rPr>
          <w:sz w:val="28"/>
          <w:szCs w:val="28"/>
        </w:rPr>
        <w:t xml:space="preserve"> many students will get admitted in the university near future and that will be a big business benefit for this software.</w:t>
      </w:r>
    </w:p>
    <w:p w:rsidR="00FB2093" w:rsidRPr="00954C1D" w:rsidRDefault="00D93A43" w:rsidP="00954C1D">
      <w:pPr>
        <w:pStyle w:val="ListParagraph"/>
        <w:numPr>
          <w:ilvl w:val="0"/>
          <w:numId w:val="3"/>
        </w:numPr>
        <w:rPr>
          <w:sz w:val="28"/>
          <w:szCs w:val="28"/>
        </w:rPr>
      </w:pPr>
      <w:r>
        <w:rPr>
          <w:sz w:val="28"/>
          <w:szCs w:val="28"/>
        </w:rPr>
        <w:t>Main user of this software is neithe</w:t>
      </w:r>
      <w:r w:rsidR="00ED394B">
        <w:rPr>
          <w:sz w:val="28"/>
          <w:szCs w:val="28"/>
        </w:rPr>
        <w:t>r authority nor admin but the s</w:t>
      </w:r>
      <w:r>
        <w:rPr>
          <w:sz w:val="28"/>
          <w:szCs w:val="28"/>
        </w:rPr>
        <w:t>tudents.</w:t>
      </w:r>
      <w:r w:rsidR="00ED394B">
        <w:rPr>
          <w:sz w:val="28"/>
          <w:szCs w:val="28"/>
        </w:rPr>
        <w:t xml:space="preserve"> </w:t>
      </w:r>
      <w:r w:rsidR="007C715E">
        <w:rPr>
          <w:sz w:val="28"/>
          <w:szCs w:val="28"/>
        </w:rPr>
        <w:t>So,</w:t>
      </w:r>
      <w:r>
        <w:rPr>
          <w:sz w:val="28"/>
          <w:szCs w:val="28"/>
        </w:rPr>
        <w:t xml:space="preserve"> their satisfaction is important.</w:t>
      </w:r>
      <w:r w:rsidR="00ED394B">
        <w:rPr>
          <w:sz w:val="28"/>
          <w:szCs w:val="28"/>
        </w:rPr>
        <w:t xml:space="preserve"> </w:t>
      </w:r>
      <w:r>
        <w:rPr>
          <w:sz w:val="28"/>
          <w:szCs w:val="28"/>
        </w:rPr>
        <w:t xml:space="preserve">If they feel </w:t>
      </w:r>
      <w:r w:rsidR="007C715E">
        <w:rPr>
          <w:sz w:val="28"/>
          <w:szCs w:val="28"/>
        </w:rPr>
        <w:t>comfortable,</w:t>
      </w:r>
      <w:r>
        <w:rPr>
          <w:sz w:val="28"/>
          <w:szCs w:val="28"/>
        </w:rPr>
        <w:t xml:space="preserve"> </w:t>
      </w:r>
      <w:r w:rsidR="00963931">
        <w:rPr>
          <w:sz w:val="28"/>
          <w:szCs w:val="28"/>
        </w:rPr>
        <w:t>can stay connect their course mate and can share their necessary files then business requirement is fulfilled from user perspective.</w:t>
      </w:r>
    </w:p>
    <w:p w:rsidR="00943571" w:rsidRDefault="00943571" w:rsidP="00954C1D">
      <w:pPr>
        <w:rPr>
          <w:b/>
          <w:sz w:val="32"/>
          <w:szCs w:val="32"/>
          <w:u w:val="single"/>
        </w:rPr>
      </w:pPr>
    </w:p>
    <w:p w:rsidR="00954C1D" w:rsidRDefault="00954C1D" w:rsidP="00954C1D">
      <w:pPr>
        <w:rPr>
          <w:b/>
          <w:sz w:val="32"/>
          <w:szCs w:val="32"/>
          <w:u w:val="single"/>
        </w:rPr>
      </w:pPr>
    </w:p>
    <w:p w:rsidR="00954C1D" w:rsidRDefault="00954C1D" w:rsidP="00954C1D">
      <w:pPr>
        <w:rPr>
          <w:b/>
          <w:sz w:val="32"/>
          <w:szCs w:val="32"/>
          <w:u w:val="single"/>
        </w:rPr>
      </w:pPr>
    </w:p>
    <w:p w:rsidR="00954C1D" w:rsidRDefault="00954C1D" w:rsidP="00954C1D">
      <w:pPr>
        <w:rPr>
          <w:b/>
          <w:sz w:val="32"/>
          <w:szCs w:val="32"/>
          <w:u w:val="single"/>
        </w:rPr>
      </w:pPr>
    </w:p>
    <w:p w:rsidR="00954C1D" w:rsidRDefault="00954C1D" w:rsidP="00954C1D">
      <w:pPr>
        <w:rPr>
          <w:b/>
          <w:sz w:val="32"/>
          <w:szCs w:val="32"/>
          <w:u w:val="single"/>
        </w:rPr>
      </w:pPr>
    </w:p>
    <w:p w:rsidR="00954C1D" w:rsidRPr="00954C1D" w:rsidRDefault="00954C1D" w:rsidP="00954C1D">
      <w:pPr>
        <w:rPr>
          <w:b/>
          <w:sz w:val="32"/>
          <w:szCs w:val="32"/>
          <w:u w:val="single"/>
        </w:rPr>
      </w:pPr>
    </w:p>
    <w:p w:rsidR="00943571" w:rsidRDefault="00943571" w:rsidP="00FB2093">
      <w:pPr>
        <w:pStyle w:val="ListParagraph"/>
        <w:rPr>
          <w:b/>
          <w:sz w:val="32"/>
          <w:szCs w:val="32"/>
          <w:u w:val="single"/>
        </w:rPr>
      </w:pPr>
    </w:p>
    <w:p w:rsidR="00943571" w:rsidRDefault="00943571" w:rsidP="00FB2093">
      <w:pPr>
        <w:pStyle w:val="ListParagraph"/>
        <w:rPr>
          <w:b/>
          <w:sz w:val="32"/>
          <w:szCs w:val="32"/>
          <w:u w:val="single"/>
        </w:rPr>
      </w:pPr>
    </w:p>
    <w:p w:rsidR="00723EFB" w:rsidRDefault="00723EFB" w:rsidP="00FB2093">
      <w:pPr>
        <w:pStyle w:val="ListParagraph"/>
        <w:rPr>
          <w:b/>
          <w:sz w:val="32"/>
          <w:szCs w:val="32"/>
          <w:u w:val="single"/>
        </w:rPr>
      </w:pPr>
      <w:r>
        <w:rPr>
          <w:b/>
          <w:sz w:val="32"/>
          <w:szCs w:val="32"/>
          <w:u w:val="single"/>
        </w:rPr>
        <w:t>4.External interface requirement:</w:t>
      </w:r>
    </w:p>
    <w:p w:rsidR="00723EFB" w:rsidRDefault="00723EFB" w:rsidP="00723EFB">
      <w:r>
        <w:t>4.1 User Interface</w:t>
      </w:r>
    </w:p>
    <w:p w:rsidR="00723EFB" w:rsidRDefault="00723EFB" w:rsidP="00723EFB">
      <w:pPr>
        <w:rPr>
          <w:noProof/>
        </w:rPr>
      </w:pPr>
      <w:r>
        <w:rPr>
          <w:noProof/>
        </w:rPr>
        <w:drawing>
          <wp:inline distT="0" distB="0" distL="0" distR="0" wp14:anchorId="7EC12B4C" wp14:editId="53A6ED9B">
            <wp:extent cx="1657131" cy="220950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891564_708788562641773_908543599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7131" cy="2209508"/>
                    </a:xfrm>
                    <a:prstGeom prst="rect">
                      <a:avLst/>
                    </a:prstGeom>
                  </pic:spPr>
                </pic:pic>
              </a:graphicData>
            </a:graphic>
          </wp:inline>
        </w:drawing>
      </w:r>
      <w:r>
        <w:rPr>
          <w:noProof/>
        </w:rPr>
        <w:t xml:space="preserve">     </w:t>
      </w:r>
      <w:r>
        <w:rPr>
          <w:noProof/>
        </w:rPr>
        <w:drawing>
          <wp:inline distT="0" distB="0" distL="0" distR="0" wp14:anchorId="45F63BD5" wp14:editId="12624322">
            <wp:extent cx="1666924" cy="2222566"/>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885053_708788579308438_191937929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6924" cy="2222566"/>
                    </a:xfrm>
                    <a:prstGeom prst="rect">
                      <a:avLst/>
                    </a:prstGeom>
                  </pic:spPr>
                </pic:pic>
              </a:graphicData>
            </a:graphic>
          </wp:inline>
        </w:drawing>
      </w:r>
      <w:r>
        <w:rPr>
          <w:noProof/>
        </w:rPr>
        <w:t xml:space="preserve">       </w:t>
      </w:r>
      <w:r>
        <w:rPr>
          <w:noProof/>
        </w:rPr>
        <w:drawing>
          <wp:inline distT="0" distB="0" distL="0" distR="0" wp14:anchorId="5EB62047" wp14:editId="0C013517">
            <wp:extent cx="1661024" cy="2214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885185_708788602641769_1395884650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024" cy="2214698"/>
                    </a:xfrm>
                    <a:prstGeom prst="rect">
                      <a:avLst/>
                    </a:prstGeom>
                  </pic:spPr>
                </pic:pic>
              </a:graphicData>
            </a:graphic>
          </wp:inline>
        </w:drawing>
      </w:r>
    </w:p>
    <w:p w:rsidR="00723EFB" w:rsidRDefault="00723EFB" w:rsidP="00723EFB">
      <w:pPr>
        <w:rPr>
          <w:noProof/>
        </w:rPr>
      </w:pPr>
    </w:p>
    <w:p w:rsidR="00723EFB" w:rsidRDefault="00723EFB" w:rsidP="00723EFB">
      <w:pPr>
        <w:rPr>
          <w:noProof/>
        </w:rPr>
      </w:pPr>
      <w:r>
        <w:rPr>
          <w:noProof/>
        </w:rPr>
        <w:drawing>
          <wp:inline distT="0" distB="0" distL="0" distR="0" wp14:anchorId="255E590C" wp14:editId="2F8AE2D9">
            <wp:extent cx="1671944" cy="22292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916755_708788589308437_28386703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944" cy="2229258"/>
                    </a:xfrm>
                    <a:prstGeom prst="rect">
                      <a:avLst/>
                    </a:prstGeom>
                  </pic:spPr>
                </pic:pic>
              </a:graphicData>
            </a:graphic>
          </wp:inline>
        </w:drawing>
      </w:r>
      <w:r>
        <w:rPr>
          <w:noProof/>
        </w:rPr>
        <w:t xml:space="preserve">     </w:t>
      </w:r>
      <w:r>
        <w:rPr>
          <w:noProof/>
        </w:rPr>
        <w:drawing>
          <wp:inline distT="0" distB="0" distL="0" distR="0" wp14:anchorId="7E2D6F3A" wp14:editId="30110074">
            <wp:extent cx="1666851" cy="222246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891639_708788572641772_196999668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851" cy="2222469"/>
                    </a:xfrm>
                    <a:prstGeom prst="rect">
                      <a:avLst/>
                    </a:prstGeom>
                  </pic:spPr>
                </pic:pic>
              </a:graphicData>
            </a:graphic>
          </wp:inline>
        </w:drawing>
      </w:r>
      <w:r>
        <w:rPr>
          <w:noProof/>
        </w:rPr>
        <w:t xml:space="preserve">     </w:t>
      </w:r>
      <w:r>
        <w:rPr>
          <w:noProof/>
        </w:rPr>
        <w:drawing>
          <wp:inline distT="0" distB="0" distL="0" distR="0" wp14:anchorId="174B29B3" wp14:editId="398B7D69">
            <wp:extent cx="1661685" cy="2215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916667_708788565975106_1413436696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1685" cy="2215580"/>
                    </a:xfrm>
                    <a:prstGeom prst="rect">
                      <a:avLst/>
                    </a:prstGeom>
                  </pic:spPr>
                </pic:pic>
              </a:graphicData>
            </a:graphic>
          </wp:inline>
        </w:drawing>
      </w:r>
      <w:r>
        <w:rPr>
          <w:noProof/>
        </w:rPr>
        <w:t xml:space="preserve">                </w:t>
      </w:r>
    </w:p>
    <w:p w:rsidR="00723EFB" w:rsidRDefault="00723EFB" w:rsidP="00723EFB">
      <w:pPr>
        <w:rPr>
          <w:noProof/>
        </w:rPr>
      </w:pPr>
    </w:p>
    <w:p w:rsidR="00723EFB" w:rsidRDefault="00723EFB" w:rsidP="00723EFB">
      <w:r>
        <w:rPr>
          <w:noProof/>
        </w:rPr>
        <w:lastRenderedPageBreak/>
        <w:drawing>
          <wp:anchor distT="0" distB="0" distL="114300" distR="114300" simplePos="0" relativeHeight="251659264" behindDoc="0" locked="0" layoutInCell="1" allowOverlap="1" wp14:anchorId="375706A1" wp14:editId="20A60E08">
            <wp:simplePos x="0" y="0"/>
            <wp:positionH relativeFrom="margin">
              <wp:posOffset>1910636</wp:posOffset>
            </wp:positionH>
            <wp:positionV relativeFrom="paragraph">
              <wp:posOffset>9525</wp:posOffset>
            </wp:positionV>
            <wp:extent cx="1578768" cy="21050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64516_708788569308439_67362076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8768" cy="2105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74FD95" wp14:editId="2C310B35">
            <wp:extent cx="1627513" cy="21700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916796_708788585975104_888809181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7513" cy="2170018"/>
                    </a:xfrm>
                    <a:prstGeom prst="rect">
                      <a:avLst/>
                    </a:prstGeom>
                  </pic:spPr>
                </pic:pic>
              </a:graphicData>
            </a:graphic>
          </wp:inline>
        </w:drawing>
      </w:r>
    </w:p>
    <w:p w:rsidR="00723EFB" w:rsidRDefault="00723EFB" w:rsidP="00723EFB"/>
    <w:p w:rsidR="00943571" w:rsidRDefault="00943571" w:rsidP="00723EFB"/>
    <w:p w:rsidR="00723EFB" w:rsidRDefault="00723EFB" w:rsidP="00723EFB">
      <w:r>
        <w:t>4.2 Hardware Interfaces</w:t>
      </w:r>
    </w:p>
    <w:p w:rsidR="00723EFB" w:rsidRDefault="00723EFB" w:rsidP="00723EFB">
      <w:r>
        <w:t xml:space="preserve">Since the mobile application has no designated hardware, it does not have any direct hardware interfaces. The camera access is needed to take photos, files can be shared from the phone, files can also be downloaded and stored and the hardware connection to the database server is managed by the underlying operating system on the mobile phone. Memory is used for storing purpose. </w:t>
      </w:r>
    </w:p>
    <w:p w:rsidR="00723EFB" w:rsidRDefault="00723EFB" w:rsidP="00723EFB">
      <w:r>
        <w:t xml:space="preserve">                                                                                                       </w:t>
      </w:r>
    </w:p>
    <w:p w:rsidR="00723EFB" w:rsidRDefault="00723EFB" w:rsidP="00723EFB">
      <w:r>
        <w:t xml:space="preserve">4.3 Software Interface </w:t>
      </w:r>
    </w:p>
    <w:p w:rsidR="00723EFB" w:rsidRDefault="00723EFB" w:rsidP="00723EFB">
      <w:r>
        <w:t xml:space="preserve">The mobile application need the camera access </w:t>
      </w:r>
      <w:proofErr w:type="gramStart"/>
      <w:r>
        <w:t>in order to</w:t>
      </w:r>
      <w:proofErr w:type="gramEnd"/>
      <w:r>
        <w:t xml:space="preserve"> capture photos and upload them. The mobile file system is needed to save the downloaded files and uploading them. It communicates with the database to collect relevant data and store data about each individual user and their related information. The communication between the database and the mobile application consists of operation concerning both reading and modifying the data.</w:t>
      </w:r>
    </w:p>
    <w:p w:rsidR="00723EFB" w:rsidRDefault="00723EFB" w:rsidP="00723EFB"/>
    <w:p w:rsidR="00723EFB" w:rsidRDefault="00723EFB" w:rsidP="00723EFB"/>
    <w:p w:rsidR="00723EFB" w:rsidRDefault="00723EFB" w:rsidP="00723EFB">
      <w:r>
        <w:t xml:space="preserve">4.4 Communication interfaces </w:t>
      </w:r>
    </w:p>
    <w:p w:rsidR="00723EFB" w:rsidRDefault="00723EFB" w:rsidP="00723EFB">
      <w:r>
        <w:t xml:space="preserve">The communication between the different parts of the system is important since they depend on each other. However, in what way the communication is achieved is not important for the system and is therefore handled by the underlying operating systems for the mobile application. </w:t>
      </w:r>
    </w:p>
    <w:p w:rsidR="00954C1D" w:rsidRDefault="00954C1D" w:rsidP="00723EFB"/>
    <w:p w:rsidR="00954C1D" w:rsidRDefault="00954C1D" w:rsidP="00723EFB"/>
    <w:p w:rsidR="00954C1D" w:rsidRDefault="00954C1D" w:rsidP="00723EFB"/>
    <w:p w:rsidR="00954C1D" w:rsidRDefault="00954C1D" w:rsidP="00723EFB"/>
    <w:p w:rsidR="00723EFB" w:rsidRDefault="00723EFB" w:rsidP="00723EFB">
      <w:pPr>
        <w:pStyle w:val="BodyText"/>
        <w:rPr>
          <w:rFonts w:hint="eastAsia"/>
        </w:rPr>
      </w:pPr>
      <w:r>
        <w:rPr>
          <w:b/>
          <w:bCs/>
          <w:u w:val="single"/>
        </w:rPr>
        <w:lastRenderedPageBreak/>
        <w:t>5.Quality Attributes:</w:t>
      </w:r>
    </w:p>
    <w:p w:rsidR="00723EFB" w:rsidRDefault="00723EFB" w:rsidP="00723EFB">
      <w:pPr>
        <w:pStyle w:val="BodyText"/>
        <w:rPr>
          <w:rFonts w:hint="eastAsia"/>
        </w:rPr>
      </w:pPr>
      <w:r>
        <w:rPr>
          <w:b/>
          <w:bCs/>
        </w:rPr>
        <w:t>5.1 Usability:</w:t>
      </w:r>
    </w:p>
    <w:p w:rsidR="00723EFB" w:rsidRDefault="00723EFB" w:rsidP="00723EFB">
      <w:pPr>
        <w:pStyle w:val="BodyText"/>
        <w:rPr>
          <w:rFonts w:hint="eastAsia"/>
        </w:rPr>
      </w:pPr>
      <w:r>
        <w:t>Establish requirements for effectiveness, efficiency and satisfaction for the user groups and tasks identified in the context of use analysis and in the scenarios.</w:t>
      </w:r>
    </w:p>
    <w:p w:rsidR="00723EFB" w:rsidRDefault="00723EFB" w:rsidP="00723EFB">
      <w:pPr>
        <w:pStyle w:val="BodyText"/>
        <w:rPr>
          <w:rFonts w:hint="eastAsia"/>
        </w:rPr>
      </w:pPr>
      <w:r>
        <w:t>Arrange a workshop attended by:</w:t>
      </w:r>
    </w:p>
    <w:p w:rsidR="00723EFB" w:rsidRDefault="00723EFB" w:rsidP="00723EFB">
      <w:pPr>
        <w:pStyle w:val="BodyText"/>
        <w:numPr>
          <w:ilvl w:val="0"/>
          <w:numId w:val="7"/>
        </w:numPr>
        <w:tabs>
          <w:tab w:val="left" w:pos="707"/>
        </w:tabs>
        <w:spacing w:after="0"/>
        <w:rPr>
          <w:rFonts w:hint="eastAsia"/>
        </w:rPr>
      </w:pPr>
      <w:r>
        <w:t xml:space="preserve">user(s) </w:t>
      </w:r>
    </w:p>
    <w:p w:rsidR="00723EFB" w:rsidRDefault="00723EFB" w:rsidP="00723EFB">
      <w:pPr>
        <w:pStyle w:val="BodyText"/>
        <w:numPr>
          <w:ilvl w:val="0"/>
          <w:numId w:val="7"/>
        </w:numPr>
        <w:tabs>
          <w:tab w:val="left" w:pos="707"/>
        </w:tabs>
        <w:rPr>
          <w:rFonts w:hint="eastAsia"/>
        </w:rPr>
      </w:pPr>
      <w:r>
        <w:t xml:space="preserve">developer(s). </w:t>
      </w:r>
    </w:p>
    <w:p w:rsidR="00723EFB" w:rsidRDefault="00723EFB" w:rsidP="00723EFB">
      <w:pPr>
        <w:pStyle w:val="BodyText"/>
        <w:rPr>
          <w:rFonts w:hint="eastAsia"/>
        </w:rPr>
      </w:pPr>
      <w:r>
        <w:t>A person and facilitator is needed to record the issues raised during the meeting.</w:t>
      </w:r>
    </w:p>
    <w:p w:rsidR="00723EFB" w:rsidRDefault="00723EFB" w:rsidP="00723EFB">
      <w:pPr>
        <w:pStyle w:val="BodyText"/>
        <w:numPr>
          <w:ilvl w:val="0"/>
          <w:numId w:val="8"/>
        </w:numPr>
        <w:tabs>
          <w:tab w:val="left" w:pos="707"/>
        </w:tabs>
        <w:spacing w:after="0"/>
        <w:rPr>
          <w:rFonts w:hint="eastAsia"/>
        </w:rPr>
      </w:pPr>
      <w:r>
        <w:t xml:space="preserve">Review each of the tasks in the context analysis report along with their associated task </w:t>
      </w:r>
      <w:hyperlink r:id="rId13" w:history="1">
        <w:r>
          <w:rPr>
            <w:rStyle w:val="Hyperlink"/>
          </w:rPr>
          <w:t>s</w:t>
        </w:r>
      </w:hyperlink>
      <w:r>
        <w:t>cenarios to confirm their relevance and importance.</w:t>
      </w:r>
    </w:p>
    <w:p w:rsidR="00723EFB" w:rsidRDefault="00723EFB" w:rsidP="00723EFB">
      <w:pPr>
        <w:pStyle w:val="BodyText"/>
        <w:numPr>
          <w:ilvl w:val="0"/>
          <w:numId w:val="8"/>
        </w:numPr>
        <w:tabs>
          <w:tab w:val="left" w:pos="707"/>
        </w:tabs>
        <w:rPr>
          <w:rFonts w:hint="eastAsia"/>
        </w:rPr>
      </w:pPr>
      <w:r>
        <w:t xml:space="preserve">Decide which task(s) and user type(s) needed usability criteria. </w:t>
      </w:r>
    </w:p>
    <w:p w:rsidR="00723EFB" w:rsidRDefault="00723EFB" w:rsidP="00723EFB">
      <w:pPr>
        <w:pStyle w:val="BodyText"/>
        <w:rPr>
          <w:rFonts w:hint="eastAsia"/>
        </w:rPr>
      </w:pPr>
      <w:r>
        <w:t>For each chosen task and user type estimate:</w:t>
      </w:r>
    </w:p>
    <w:p w:rsidR="00723EFB" w:rsidRDefault="00723EFB" w:rsidP="00723EFB">
      <w:pPr>
        <w:pStyle w:val="BodyText"/>
        <w:numPr>
          <w:ilvl w:val="0"/>
          <w:numId w:val="9"/>
        </w:numPr>
        <w:tabs>
          <w:tab w:val="left" w:pos="707"/>
        </w:tabs>
        <w:spacing w:after="0"/>
        <w:rPr>
          <w:rFonts w:hint="eastAsia"/>
        </w:rPr>
      </w:pPr>
      <w:r>
        <w:t>the acceptable task time and the optimum target</w:t>
      </w:r>
    </w:p>
    <w:p w:rsidR="00723EFB" w:rsidRDefault="00723EFB" w:rsidP="00723EFB">
      <w:pPr>
        <w:pStyle w:val="BodyText"/>
        <w:numPr>
          <w:ilvl w:val="0"/>
          <w:numId w:val="9"/>
        </w:numPr>
        <w:tabs>
          <w:tab w:val="left" w:pos="707"/>
        </w:tabs>
        <w:spacing w:after="0"/>
        <w:rPr>
          <w:rFonts w:hint="eastAsia"/>
        </w:rPr>
      </w:pPr>
      <w:r>
        <w:t>how to score effectiveness by agreeing what errors the user might make</w:t>
      </w:r>
    </w:p>
    <w:p w:rsidR="00723EFB" w:rsidRDefault="00723EFB" w:rsidP="00723EFB">
      <w:pPr>
        <w:pStyle w:val="BodyText"/>
        <w:numPr>
          <w:ilvl w:val="0"/>
          <w:numId w:val="9"/>
        </w:numPr>
        <w:tabs>
          <w:tab w:val="left" w:pos="707"/>
        </w:tabs>
        <w:spacing w:after="0"/>
        <w:rPr>
          <w:rFonts w:hint="eastAsia"/>
        </w:rPr>
      </w:pPr>
      <w:r>
        <w:t xml:space="preserve">the effectiveness </w:t>
      </w:r>
      <w:r w:rsidR="00EF6EB5">
        <w:t>target</w:t>
      </w:r>
      <w:r w:rsidR="00EF6EB5">
        <w:rPr>
          <w:rFonts w:hint="eastAsia"/>
        </w:rPr>
        <w:t>s</w:t>
      </w:r>
    </w:p>
    <w:p w:rsidR="00723EFB" w:rsidRDefault="00723EFB" w:rsidP="00723EFB">
      <w:pPr>
        <w:pStyle w:val="BodyText"/>
        <w:numPr>
          <w:ilvl w:val="0"/>
          <w:numId w:val="9"/>
        </w:numPr>
        <w:tabs>
          <w:tab w:val="left" w:pos="707"/>
        </w:tabs>
        <w:rPr>
          <w:rFonts w:hint="eastAsia"/>
        </w:rPr>
      </w:pPr>
      <w:r>
        <w:t xml:space="preserve">the satisfaction </w:t>
      </w:r>
      <w:proofErr w:type="gramStart"/>
      <w:r>
        <w:t>target</w:t>
      </w:r>
      <w:proofErr w:type="gramEnd"/>
      <w:r>
        <w:t xml:space="preserve">. </w:t>
      </w:r>
    </w:p>
    <w:p w:rsidR="00723EFB" w:rsidRDefault="00723EFB" w:rsidP="00723EFB">
      <w:pPr>
        <w:pStyle w:val="BodyText"/>
        <w:rPr>
          <w:rFonts w:hint="eastAsia"/>
        </w:rPr>
      </w:pPr>
      <w:r>
        <w:t>* Usability should be evaluated in prototype field tests.</w:t>
      </w:r>
    </w:p>
    <w:p w:rsidR="00723EFB" w:rsidRDefault="00723EFB" w:rsidP="00015746">
      <w:pPr>
        <w:pStyle w:val="BodyText"/>
        <w:numPr>
          <w:ilvl w:val="1"/>
          <w:numId w:val="16"/>
        </w:numPr>
        <w:rPr>
          <w:rFonts w:hint="eastAsia"/>
        </w:rPr>
      </w:pPr>
      <w:r>
        <w:rPr>
          <w:b/>
          <w:bCs/>
        </w:rPr>
        <w:t xml:space="preserve">Performance: </w:t>
      </w:r>
    </w:p>
    <w:p w:rsidR="00723EFB" w:rsidRDefault="00015746" w:rsidP="00963620">
      <w:pPr>
        <w:pStyle w:val="BodyText"/>
        <w:rPr>
          <w:rFonts w:hint="eastAsia"/>
        </w:rPr>
      </w:pPr>
      <w:r>
        <w:t xml:space="preserve">Pe-1: </w:t>
      </w:r>
      <w:r w:rsidR="00723EFB">
        <w:t>The software needs to be responsive to the user.</w:t>
      </w:r>
    </w:p>
    <w:p w:rsidR="00015746" w:rsidRDefault="00015746" w:rsidP="00963620">
      <w:pPr>
        <w:pStyle w:val="BodyText"/>
        <w:rPr>
          <w:rFonts w:hint="eastAsia"/>
        </w:rPr>
      </w:pPr>
      <w:r w:rsidRPr="00015746">
        <w:t>Pe-2:  Responses to queries shall take no longer then 5-6 seconds on backend.</w:t>
      </w:r>
    </w:p>
    <w:p w:rsidR="00723EFB" w:rsidRDefault="00015746" w:rsidP="00015746">
      <w:pPr>
        <w:pStyle w:val="BodyText"/>
        <w:rPr>
          <w:rFonts w:hint="eastAsia"/>
        </w:rPr>
      </w:pPr>
      <w:r>
        <w:t xml:space="preserve">Pe-3:  </w:t>
      </w:r>
      <w:r w:rsidR="00723EFB">
        <w:t>Minimal time delay in sending and receiving data.</w:t>
      </w:r>
    </w:p>
    <w:p w:rsidR="00723EFB" w:rsidRDefault="00015746" w:rsidP="00015746">
      <w:pPr>
        <w:pStyle w:val="BodyText"/>
        <w:rPr>
          <w:rFonts w:hint="eastAsia"/>
        </w:rPr>
      </w:pPr>
      <w:r>
        <w:t xml:space="preserve">Pe-4:  </w:t>
      </w:r>
      <w:r w:rsidR="00723EFB">
        <w:t>Server should be stress-tested to ensure full functionality during peak hours.</w:t>
      </w:r>
    </w:p>
    <w:p w:rsidR="00723EFB" w:rsidRDefault="00015746" w:rsidP="00015746">
      <w:pPr>
        <w:pStyle w:val="BodyText"/>
        <w:rPr>
          <w:rFonts w:hint="eastAsia"/>
        </w:rPr>
      </w:pPr>
      <w:r>
        <w:t xml:space="preserve">Pe-5:  </w:t>
      </w:r>
      <w:r w:rsidR="00723EFB">
        <w:t>The software and servers need to be scaled accordingly.</w:t>
      </w:r>
    </w:p>
    <w:p w:rsidR="00015746" w:rsidRDefault="00015746" w:rsidP="00015746">
      <w:pPr>
        <w:pStyle w:val="BodyText"/>
        <w:rPr>
          <w:rFonts w:hint="eastAsia"/>
        </w:rPr>
      </w:pPr>
      <w:r w:rsidRPr="00015746">
        <w:t xml:space="preserve">Pe-6:  Application may get a bit slow if many actions are performed by multiple users at the </w:t>
      </w:r>
      <w:r>
        <w:t xml:space="preserve">    </w:t>
      </w:r>
      <w:r w:rsidRPr="00015746">
        <w:t>same time.</w:t>
      </w:r>
    </w:p>
    <w:p w:rsidR="00015746" w:rsidRDefault="00015746" w:rsidP="00015746">
      <w:pPr>
        <w:pStyle w:val="BodyText"/>
        <w:rPr>
          <w:rFonts w:hint="eastAsia"/>
        </w:rPr>
      </w:pPr>
      <w:r>
        <w:t>Pe-7</w:t>
      </w:r>
      <w:r w:rsidRPr="00015746">
        <w:t>:  Primary Performance requirement of the application is speed of the Internet network of Mobile Phone.</w:t>
      </w:r>
    </w:p>
    <w:p w:rsidR="00015746" w:rsidRPr="00015746" w:rsidRDefault="00015746" w:rsidP="00015746">
      <w:pPr>
        <w:rPr>
          <w:rFonts w:ascii="Liberation Serif" w:eastAsia="SimSun" w:hAnsi="Liberation Serif" w:cs="Mangal" w:hint="eastAsia"/>
          <w:kern w:val="1"/>
          <w:sz w:val="24"/>
          <w:szCs w:val="24"/>
          <w:lang w:eastAsia="zh-CN" w:bidi="hi-IN"/>
        </w:rPr>
      </w:pPr>
      <w:r>
        <w:rPr>
          <w:rFonts w:ascii="Liberation Serif" w:eastAsia="SimSun" w:hAnsi="Liberation Serif" w:cs="Mangal"/>
          <w:kern w:val="1"/>
          <w:sz w:val="24"/>
          <w:szCs w:val="24"/>
          <w:lang w:eastAsia="zh-CN" w:bidi="hi-IN"/>
        </w:rPr>
        <w:t>Pe-8</w:t>
      </w:r>
      <w:r w:rsidRPr="00015746">
        <w:rPr>
          <w:rFonts w:ascii="Liberation Serif" w:eastAsia="SimSun" w:hAnsi="Liberation Serif" w:cs="Mangal"/>
          <w:kern w:val="1"/>
          <w:sz w:val="24"/>
          <w:szCs w:val="24"/>
          <w:lang w:eastAsia="zh-CN" w:bidi="hi-IN"/>
        </w:rPr>
        <w:t xml:space="preserve">:  The system will display the loading status of activity during action performed by the user.  </w:t>
      </w:r>
    </w:p>
    <w:p w:rsidR="00015746" w:rsidRPr="00015746" w:rsidRDefault="00015746" w:rsidP="00015746">
      <w:pPr>
        <w:pStyle w:val="BodyText"/>
        <w:rPr>
          <w:rFonts w:hint="eastAsia"/>
        </w:rPr>
      </w:pPr>
    </w:p>
    <w:p w:rsidR="00723EFB" w:rsidRDefault="00723EFB" w:rsidP="00723EFB">
      <w:pPr>
        <w:pStyle w:val="BodyText"/>
        <w:numPr>
          <w:ilvl w:val="0"/>
          <w:numId w:val="10"/>
        </w:numPr>
        <w:rPr>
          <w:rFonts w:hint="eastAsia"/>
        </w:rPr>
      </w:pPr>
    </w:p>
    <w:p w:rsidR="00723EFB" w:rsidRDefault="00723EFB" w:rsidP="00723EFB"/>
    <w:p w:rsidR="00723EFB" w:rsidRDefault="00723EFB" w:rsidP="00723EFB"/>
    <w:p w:rsidR="00723EFB" w:rsidRDefault="00015746" w:rsidP="00723EFB">
      <w:pPr>
        <w:rPr>
          <w:b/>
        </w:rPr>
      </w:pPr>
      <w:r>
        <w:rPr>
          <w:b/>
        </w:rPr>
        <w:t>5.3 Security</w:t>
      </w:r>
      <w:r w:rsidR="00723EFB">
        <w:rPr>
          <w:b/>
        </w:rPr>
        <w:t>:</w:t>
      </w:r>
    </w:p>
    <w:p w:rsidR="00015746" w:rsidRDefault="00015746" w:rsidP="00015746">
      <w:r w:rsidRPr="00015746">
        <w:t xml:space="preserve">1. All information's of a user data shall be encrypted and saved.  </w:t>
      </w:r>
      <w:r>
        <w:t xml:space="preserve"> </w:t>
      </w:r>
    </w:p>
    <w:p w:rsidR="00015746" w:rsidRDefault="00015746" w:rsidP="00015746">
      <w:r w:rsidRPr="00015746">
        <w:t xml:space="preserve">2. User will have to log in to application to perform any activity. </w:t>
      </w:r>
    </w:p>
    <w:p w:rsidR="00015746" w:rsidRDefault="00015746" w:rsidP="00015746">
      <w:r w:rsidRPr="00015746">
        <w:t xml:space="preserve"> 3. User will get the custom privacy experience. </w:t>
      </w:r>
    </w:p>
    <w:p w:rsidR="00015746" w:rsidRPr="00015746" w:rsidRDefault="00015746" w:rsidP="00015746">
      <w:r w:rsidRPr="00015746">
        <w:t xml:space="preserve">4. Log in from multiple devices will not be possible. Users will only be able to use the application from a single device at a time.  </w:t>
      </w:r>
    </w:p>
    <w:p w:rsidR="00723EFB" w:rsidRDefault="00723EFB" w:rsidP="00723EFB">
      <w:pPr>
        <w:rPr>
          <w:b/>
        </w:rPr>
      </w:pPr>
    </w:p>
    <w:p w:rsidR="00723EFB" w:rsidRDefault="00723EFB" w:rsidP="00723EFB">
      <w:pPr>
        <w:rPr>
          <w:b/>
        </w:rPr>
      </w:pPr>
    </w:p>
    <w:p w:rsidR="00723EFB" w:rsidRDefault="00723EFB" w:rsidP="00723EFB">
      <w:pPr>
        <w:rPr>
          <w:b/>
        </w:rPr>
      </w:pPr>
      <w:r>
        <w:rPr>
          <w:b/>
        </w:rPr>
        <w:t>Cross-reference:</w:t>
      </w:r>
    </w:p>
    <w:p w:rsidR="00723EFB" w:rsidRDefault="00723EFB" w:rsidP="00723EFB">
      <w:pPr>
        <w:numPr>
          <w:ilvl w:val="0"/>
          <w:numId w:val="12"/>
        </w:numPr>
        <w:suppressAutoHyphens/>
        <w:spacing w:after="0" w:line="240" w:lineRule="auto"/>
        <w:rPr>
          <w:b/>
        </w:rPr>
      </w:pPr>
      <w:r>
        <w:t>The system should be tested by separate non-technical persons to whether they like it or not.</w:t>
      </w:r>
    </w:p>
    <w:p w:rsidR="00723EFB" w:rsidRDefault="00723EFB" w:rsidP="00723EFB">
      <w:pPr>
        <w:numPr>
          <w:ilvl w:val="0"/>
          <w:numId w:val="12"/>
        </w:numPr>
        <w:suppressAutoHyphens/>
        <w:spacing w:after="0" w:line="240" w:lineRule="auto"/>
        <w:rPr>
          <w:b/>
        </w:rPr>
      </w:pPr>
      <w:r>
        <w:t xml:space="preserve">The system should take the shortest possible time to response </w:t>
      </w:r>
    </w:p>
    <w:p w:rsidR="00723EFB" w:rsidRDefault="00723EFB" w:rsidP="00723EFB"/>
    <w:p w:rsidR="00723EFB" w:rsidRDefault="00723EFB" w:rsidP="00723EFB">
      <w:pPr>
        <w:rPr>
          <w:b/>
          <w:sz w:val="28"/>
          <w:szCs w:val="28"/>
          <w:u w:val="single"/>
        </w:rPr>
      </w:pPr>
      <w:r w:rsidRPr="00723EFB">
        <w:rPr>
          <w:b/>
          <w:sz w:val="28"/>
          <w:szCs w:val="28"/>
          <w:u w:val="single"/>
        </w:rPr>
        <w:t xml:space="preserve">6.Data </w:t>
      </w:r>
      <w:r w:rsidR="00E62AC1" w:rsidRPr="00723EFB">
        <w:rPr>
          <w:b/>
          <w:sz w:val="28"/>
          <w:szCs w:val="28"/>
          <w:u w:val="single"/>
        </w:rPr>
        <w:t>requirements</w:t>
      </w:r>
      <w:r w:rsidR="00E62AC1">
        <w:rPr>
          <w:b/>
          <w:sz w:val="28"/>
          <w:szCs w:val="28"/>
          <w:u w:val="single"/>
        </w:rPr>
        <w:t>:</w:t>
      </w:r>
      <w:r>
        <w:rPr>
          <w:b/>
          <w:sz w:val="28"/>
          <w:szCs w:val="28"/>
          <w:u w:val="single"/>
        </w:rPr>
        <w:t xml:space="preserve"> </w:t>
      </w:r>
    </w:p>
    <w:p w:rsidR="00C06C61" w:rsidRDefault="00C06C61" w:rsidP="00723EFB">
      <w:pPr>
        <w:rPr>
          <w:b/>
          <w:sz w:val="28"/>
          <w:szCs w:val="28"/>
          <w:u w:val="single"/>
        </w:rPr>
      </w:pPr>
      <w:r>
        <w:rPr>
          <w:b/>
          <w:sz w:val="28"/>
          <w:szCs w:val="28"/>
          <w:u w:val="single"/>
        </w:rPr>
        <w:t xml:space="preserve">6.1 Logical data </w:t>
      </w:r>
      <w:r w:rsidR="00E62AC1">
        <w:rPr>
          <w:b/>
          <w:sz w:val="28"/>
          <w:szCs w:val="28"/>
          <w:u w:val="single"/>
        </w:rPr>
        <w:t>model [</w:t>
      </w:r>
      <w:r>
        <w:rPr>
          <w:b/>
          <w:sz w:val="28"/>
          <w:szCs w:val="28"/>
          <w:u w:val="single"/>
        </w:rPr>
        <w:t xml:space="preserve">UML </w:t>
      </w:r>
      <w:r w:rsidR="00E62AC1">
        <w:rPr>
          <w:b/>
          <w:sz w:val="28"/>
          <w:szCs w:val="28"/>
          <w:u w:val="single"/>
        </w:rPr>
        <w:t>Diagrams</w:t>
      </w:r>
      <w:r>
        <w:rPr>
          <w:b/>
          <w:sz w:val="28"/>
          <w:szCs w:val="28"/>
          <w:u w:val="single"/>
        </w:rPr>
        <w:t>]:</w:t>
      </w:r>
    </w:p>
    <w:p w:rsidR="00C06C61" w:rsidRDefault="00C06C61" w:rsidP="00723EFB">
      <w:pPr>
        <w:rPr>
          <w:b/>
          <w:sz w:val="28"/>
          <w:szCs w:val="28"/>
          <w:u w:val="single"/>
        </w:rPr>
      </w:pPr>
      <w:r>
        <w:rPr>
          <w:b/>
          <w:noProof/>
          <w:sz w:val="28"/>
          <w:szCs w:val="28"/>
          <w:u w:val="single"/>
        </w:rPr>
        <w:lastRenderedPageBreak/>
        <w:drawing>
          <wp:inline distT="0" distB="0" distL="0" distR="0">
            <wp:extent cx="5370860" cy="3955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5370860" cy="3955415"/>
                    </a:xfrm>
                    <a:prstGeom prst="rect">
                      <a:avLst/>
                    </a:prstGeom>
                  </pic:spPr>
                </pic:pic>
              </a:graphicData>
            </a:graphic>
          </wp:inline>
        </w:drawing>
      </w:r>
    </w:p>
    <w:p w:rsidR="00C06C61" w:rsidRDefault="00C06C61" w:rsidP="00723EFB">
      <w:pPr>
        <w:rPr>
          <w:b/>
          <w:sz w:val="28"/>
          <w:szCs w:val="28"/>
        </w:rPr>
      </w:pPr>
      <w:r w:rsidRPr="00C06C61">
        <w:rPr>
          <w:b/>
          <w:sz w:val="28"/>
          <w:szCs w:val="28"/>
        </w:rPr>
        <w:t xml:space="preserve">                                  </w:t>
      </w:r>
      <w:r>
        <w:rPr>
          <w:b/>
          <w:sz w:val="28"/>
          <w:szCs w:val="28"/>
        </w:rPr>
        <w:t xml:space="preserve">             </w:t>
      </w:r>
      <w:r w:rsidRPr="00C06C61">
        <w:rPr>
          <w:b/>
          <w:sz w:val="28"/>
          <w:szCs w:val="28"/>
        </w:rPr>
        <w:t xml:space="preserve"> F</w:t>
      </w:r>
      <w:r>
        <w:rPr>
          <w:b/>
          <w:sz w:val="28"/>
          <w:szCs w:val="28"/>
        </w:rPr>
        <w:t>ig:</w:t>
      </w:r>
      <w:r w:rsidR="00107C9F">
        <w:rPr>
          <w:b/>
          <w:sz w:val="28"/>
          <w:szCs w:val="28"/>
        </w:rPr>
        <w:t xml:space="preserve"> </w:t>
      </w:r>
      <w:r>
        <w:rPr>
          <w:b/>
          <w:sz w:val="28"/>
          <w:szCs w:val="28"/>
        </w:rPr>
        <w:t>use case diagram</w:t>
      </w:r>
    </w:p>
    <w:p w:rsidR="00C06C61" w:rsidRDefault="00C06C61" w:rsidP="00723EFB">
      <w:pPr>
        <w:rPr>
          <w:b/>
          <w:sz w:val="28"/>
          <w:szCs w:val="28"/>
        </w:rPr>
      </w:pPr>
      <w:r>
        <w:rPr>
          <w:b/>
          <w:noProof/>
          <w:sz w:val="28"/>
          <w:szCs w:val="28"/>
        </w:rPr>
        <w:lastRenderedPageBreak/>
        <w:drawing>
          <wp:inline distT="0" distB="0" distL="0" distR="0">
            <wp:extent cx="5857729" cy="480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png"/>
                    <pic:cNvPicPr/>
                  </pic:nvPicPr>
                  <pic:blipFill>
                    <a:blip r:embed="rId15">
                      <a:extLst>
                        <a:ext uri="{28A0092B-C50C-407E-A947-70E740481C1C}">
                          <a14:useLocalDpi xmlns:a14="http://schemas.microsoft.com/office/drawing/2010/main" val="0"/>
                        </a:ext>
                      </a:extLst>
                    </a:blip>
                    <a:stretch>
                      <a:fillRect/>
                    </a:stretch>
                  </pic:blipFill>
                  <pic:spPr>
                    <a:xfrm>
                      <a:off x="0" y="0"/>
                      <a:ext cx="5857729" cy="4808220"/>
                    </a:xfrm>
                    <a:prstGeom prst="rect">
                      <a:avLst/>
                    </a:prstGeom>
                  </pic:spPr>
                </pic:pic>
              </a:graphicData>
            </a:graphic>
          </wp:inline>
        </w:drawing>
      </w:r>
    </w:p>
    <w:p w:rsidR="00C06C61" w:rsidRDefault="00C06C61" w:rsidP="00723EFB">
      <w:pPr>
        <w:rPr>
          <w:b/>
          <w:sz w:val="28"/>
          <w:szCs w:val="28"/>
        </w:rPr>
      </w:pPr>
      <w:r>
        <w:rPr>
          <w:b/>
          <w:sz w:val="28"/>
          <w:szCs w:val="28"/>
        </w:rPr>
        <w:t xml:space="preserve">                                        Fig:</w:t>
      </w:r>
      <w:r w:rsidR="00107C9F">
        <w:rPr>
          <w:b/>
          <w:sz w:val="28"/>
          <w:szCs w:val="28"/>
        </w:rPr>
        <w:t xml:space="preserve"> </w:t>
      </w:r>
      <w:r>
        <w:rPr>
          <w:b/>
          <w:sz w:val="28"/>
          <w:szCs w:val="28"/>
        </w:rPr>
        <w:t>activity diagram</w:t>
      </w:r>
    </w:p>
    <w:p w:rsidR="00C06C61" w:rsidRDefault="00C06C61" w:rsidP="00723EFB">
      <w:pPr>
        <w:rPr>
          <w:b/>
          <w:sz w:val="28"/>
          <w:szCs w:val="28"/>
        </w:rPr>
      </w:pPr>
      <w:r>
        <w:rPr>
          <w:b/>
          <w:noProof/>
          <w:sz w:val="28"/>
          <w:szCs w:val="28"/>
        </w:rPr>
        <w:lastRenderedPageBreak/>
        <w:drawing>
          <wp:inline distT="0" distB="0" distL="0" distR="0">
            <wp:extent cx="5914116" cy="324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14116" cy="3244215"/>
                    </a:xfrm>
                    <a:prstGeom prst="rect">
                      <a:avLst/>
                    </a:prstGeom>
                  </pic:spPr>
                </pic:pic>
              </a:graphicData>
            </a:graphic>
          </wp:inline>
        </w:drawing>
      </w:r>
    </w:p>
    <w:p w:rsidR="00C06C61" w:rsidRDefault="00C06C61" w:rsidP="00723EFB">
      <w:pPr>
        <w:rPr>
          <w:b/>
          <w:sz w:val="28"/>
          <w:szCs w:val="28"/>
        </w:rPr>
      </w:pPr>
      <w:r>
        <w:rPr>
          <w:b/>
          <w:sz w:val="28"/>
          <w:szCs w:val="28"/>
        </w:rPr>
        <w:t xml:space="preserve">                                                  Fig:</w:t>
      </w:r>
      <w:r w:rsidR="00015746">
        <w:rPr>
          <w:b/>
          <w:sz w:val="28"/>
          <w:szCs w:val="28"/>
        </w:rPr>
        <w:t xml:space="preserve"> </w:t>
      </w:r>
      <w:r>
        <w:rPr>
          <w:b/>
          <w:sz w:val="28"/>
          <w:szCs w:val="28"/>
        </w:rPr>
        <w:t>ER Diagram</w:t>
      </w:r>
    </w:p>
    <w:p w:rsidR="00FA2C49" w:rsidRDefault="00FA2C49" w:rsidP="00723EFB">
      <w:pPr>
        <w:rPr>
          <w:b/>
          <w:sz w:val="28"/>
          <w:szCs w:val="28"/>
        </w:rPr>
      </w:pPr>
    </w:p>
    <w:p w:rsidR="00FA2C49" w:rsidRPr="00C06C61" w:rsidRDefault="00FA2C49" w:rsidP="00723EFB">
      <w:pPr>
        <w:rPr>
          <w:b/>
          <w:sz w:val="28"/>
          <w:szCs w:val="28"/>
        </w:rPr>
      </w:pPr>
    </w:p>
    <w:p w:rsidR="00723EFB" w:rsidRDefault="00C06C61" w:rsidP="00723EFB">
      <w:pPr>
        <w:rPr>
          <w:b/>
          <w:bCs/>
          <w:color w:val="800000"/>
          <w:u w:val="single"/>
        </w:rPr>
      </w:pPr>
      <w:r>
        <w:rPr>
          <w:b/>
          <w:bCs/>
          <w:color w:val="800000"/>
          <w:u w:val="single"/>
        </w:rPr>
        <w:t xml:space="preserve">6.2 </w:t>
      </w:r>
      <w:r w:rsidR="00723EFB">
        <w:rPr>
          <w:b/>
          <w:bCs/>
          <w:color w:val="800000"/>
          <w:u w:val="single"/>
        </w:rPr>
        <w:t xml:space="preserve">Data </w:t>
      </w:r>
      <w:r w:rsidR="00015746">
        <w:rPr>
          <w:b/>
          <w:bCs/>
          <w:color w:val="800000"/>
          <w:u w:val="single"/>
        </w:rPr>
        <w:t>Dictionary:</w:t>
      </w:r>
      <w:r w:rsidR="0091506C">
        <w:rPr>
          <w:b/>
          <w:bCs/>
          <w:color w:val="800000"/>
          <w:u w:val="single"/>
        </w:rPr>
        <w:t xml:space="preserve"> </w:t>
      </w:r>
      <w:r w:rsidR="0091506C" w:rsidRPr="0091506C">
        <w:rPr>
          <w:bCs/>
          <w:sz w:val="24"/>
          <w:szCs w:val="24"/>
        </w:rPr>
        <w:t>Data Dictionary will describe the contents, format and structure of a database and the relationship between its elements, used to control access to and manipulation of the database. Data dictionary of the ER diagram is given below:</w:t>
      </w:r>
    </w:p>
    <w:tbl>
      <w:tblPr>
        <w:tblStyle w:val="TableGrid"/>
        <w:tblW w:w="9355" w:type="dxa"/>
        <w:tblLook w:val="04A0" w:firstRow="1" w:lastRow="0" w:firstColumn="1" w:lastColumn="0" w:noHBand="0" w:noVBand="1"/>
      </w:tblPr>
      <w:tblGrid>
        <w:gridCol w:w="1895"/>
        <w:gridCol w:w="1895"/>
        <w:gridCol w:w="1895"/>
        <w:gridCol w:w="1895"/>
        <w:gridCol w:w="1775"/>
      </w:tblGrid>
      <w:tr w:rsidR="0030068E" w:rsidTr="0091506C">
        <w:trPr>
          <w:trHeight w:val="295"/>
        </w:trPr>
        <w:tc>
          <w:tcPr>
            <w:tcW w:w="1895" w:type="dxa"/>
          </w:tcPr>
          <w:p w:rsidR="0030068E" w:rsidRDefault="0030068E" w:rsidP="00723EFB">
            <w:r>
              <w:t xml:space="preserve">Entity </w:t>
            </w:r>
          </w:p>
        </w:tc>
        <w:tc>
          <w:tcPr>
            <w:tcW w:w="1895" w:type="dxa"/>
          </w:tcPr>
          <w:p w:rsidR="0030068E" w:rsidRDefault="0030068E" w:rsidP="00723EFB">
            <w:r>
              <w:t>Attribute</w:t>
            </w:r>
          </w:p>
        </w:tc>
        <w:tc>
          <w:tcPr>
            <w:tcW w:w="1895" w:type="dxa"/>
          </w:tcPr>
          <w:p w:rsidR="0030068E" w:rsidRDefault="0030068E" w:rsidP="00723EFB">
            <w:r>
              <w:t>Type/Size</w:t>
            </w:r>
          </w:p>
        </w:tc>
        <w:tc>
          <w:tcPr>
            <w:tcW w:w="1895" w:type="dxa"/>
          </w:tcPr>
          <w:p w:rsidR="0030068E" w:rsidRDefault="0030068E" w:rsidP="00723EFB">
            <w:r>
              <w:t>Validation</w:t>
            </w:r>
          </w:p>
        </w:tc>
        <w:tc>
          <w:tcPr>
            <w:tcW w:w="1775" w:type="dxa"/>
          </w:tcPr>
          <w:p w:rsidR="0030068E" w:rsidRDefault="0030068E" w:rsidP="00723EFB">
            <w:r>
              <w:t>Key</w:t>
            </w:r>
          </w:p>
        </w:tc>
      </w:tr>
      <w:tr w:rsidR="0030068E" w:rsidTr="0091506C">
        <w:trPr>
          <w:trHeight w:val="591"/>
        </w:trPr>
        <w:tc>
          <w:tcPr>
            <w:tcW w:w="1895" w:type="dxa"/>
          </w:tcPr>
          <w:p w:rsidR="0030068E" w:rsidRDefault="0030068E" w:rsidP="00723EFB">
            <w:r>
              <w:t>Student</w:t>
            </w:r>
          </w:p>
        </w:tc>
        <w:tc>
          <w:tcPr>
            <w:tcW w:w="1895" w:type="dxa"/>
          </w:tcPr>
          <w:p w:rsidR="0030068E" w:rsidRDefault="0030068E" w:rsidP="00723EFB">
            <w:proofErr w:type="spellStart"/>
            <w:r>
              <w:t>St_id</w:t>
            </w:r>
            <w:proofErr w:type="spellEnd"/>
          </w:p>
        </w:tc>
        <w:tc>
          <w:tcPr>
            <w:tcW w:w="1895" w:type="dxa"/>
          </w:tcPr>
          <w:p w:rsidR="0030068E" w:rsidRDefault="00015746" w:rsidP="00723EFB">
            <w:r>
              <w:t>String (</w:t>
            </w:r>
            <w:r w:rsidR="0030068E">
              <w:t>10)</w:t>
            </w:r>
          </w:p>
        </w:tc>
        <w:tc>
          <w:tcPr>
            <w:tcW w:w="1895" w:type="dxa"/>
          </w:tcPr>
          <w:p w:rsidR="0030068E" w:rsidRDefault="0030068E" w:rsidP="00723EFB">
            <w:r>
              <w:t>Required</w:t>
            </w:r>
          </w:p>
          <w:p w:rsidR="0030068E" w:rsidRDefault="0030068E" w:rsidP="00723EFB">
            <w:r>
              <w:t>(XX-XXXXX-X)</w:t>
            </w:r>
          </w:p>
        </w:tc>
        <w:tc>
          <w:tcPr>
            <w:tcW w:w="1775" w:type="dxa"/>
          </w:tcPr>
          <w:p w:rsidR="0030068E" w:rsidRDefault="0030068E" w:rsidP="00723EFB">
            <w:r>
              <w:t xml:space="preserve">Primary </w:t>
            </w:r>
          </w:p>
        </w:tc>
      </w:tr>
      <w:tr w:rsidR="0030068E" w:rsidTr="0091506C">
        <w:trPr>
          <w:trHeight w:val="284"/>
        </w:trPr>
        <w:tc>
          <w:tcPr>
            <w:tcW w:w="1895" w:type="dxa"/>
          </w:tcPr>
          <w:p w:rsidR="0030068E" w:rsidRDefault="0030068E" w:rsidP="0030068E">
            <w:r>
              <w:t>Student</w:t>
            </w:r>
          </w:p>
        </w:tc>
        <w:tc>
          <w:tcPr>
            <w:tcW w:w="1895" w:type="dxa"/>
          </w:tcPr>
          <w:p w:rsidR="0030068E" w:rsidRDefault="0030068E" w:rsidP="0030068E">
            <w:r>
              <w:t>password</w:t>
            </w:r>
          </w:p>
        </w:tc>
        <w:tc>
          <w:tcPr>
            <w:tcW w:w="1895" w:type="dxa"/>
          </w:tcPr>
          <w:p w:rsidR="0030068E" w:rsidRDefault="0030068E" w:rsidP="0030068E">
            <w:r>
              <w:t>number</w:t>
            </w:r>
          </w:p>
        </w:tc>
        <w:tc>
          <w:tcPr>
            <w:tcW w:w="1895" w:type="dxa"/>
          </w:tcPr>
          <w:p w:rsidR="0030068E" w:rsidRDefault="0030068E" w:rsidP="0030068E">
            <w:r>
              <w:t xml:space="preserve">Required </w:t>
            </w:r>
          </w:p>
        </w:tc>
        <w:tc>
          <w:tcPr>
            <w:tcW w:w="1775" w:type="dxa"/>
          </w:tcPr>
          <w:p w:rsidR="0030068E" w:rsidRDefault="0030068E" w:rsidP="0030068E"/>
        </w:tc>
      </w:tr>
      <w:tr w:rsidR="0030068E" w:rsidTr="0091506C">
        <w:trPr>
          <w:trHeight w:val="295"/>
        </w:trPr>
        <w:tc>
          <w:tcPr>
            <w:tcW w:w="1895" w:type="dxa"/>
          </w:tcPr>
          <w:p w:rsidR="0030068E" w:rsidRDefault="0030068E" w:rsidP="0030068E">
            <w:r>
              <w:t>Student</w:t>
            </w:r>
          </w:p>
        </w:tc>
        <w:tc>
          <w:tcPr>
            <w:tcW w:w="1895" w:type="dxa"/>
          </w:tcPr>
          <w:p w:rsidR="0030068E" w:rsidRDefault="0030068E" w:rsidP="0030068E">
            <w:proofErr w:type="spellStart"/>
            <w:r>
              <w:t>Fb_id</w:t>
            </w:r>
            <w:proofErr w:type="spellEnd"/>
          </w:p>
        </w:tc>
        <w:tc>
          <w:tcPr>
            <w:tcW w:w="1895" w:type="dxa"/>
          </w:tcPr>
          <w:p w:rsidR="0030068E" w:rsidRDefault="00015746" w:rsidP="0030068E">
            <w:r>
              <w:t>String (</w:t>
            </w:r>
            <w:r w:rsidR="0091506C">
              <w:t>40)</w:t>
            </w:r>
          </w:p>
        </w:tc>
        <w:tc>
          <w:tcPr>
            <w:tcW w:w="1895" w:type="dxa"/>
          </w:tcPr>
          <w:p w:rsidR="0030068E" w:rsidRDefault="0091506C" w:rsidP="0030068E">
            <w:r>
              <w:t>Optional</w:t>
            </w:r>
          </w:p>
        </w:tc>
        <w:tc>
          <w:tcPr>
            <w:tcW w:w="1775" w:type="dxa"/>
          </w:tcPr>
          <w:p w:rsidR="0030068E" w:rsidRDefault="0030068E" w:rsidP="0030068E"/>
        </w:tc>
      </w:tr>
      <w:tr w:rsidR="0030068E" w:rsidTr="0091506C">
        <w:trPr>
          <w:trHeight w:val="295"/>
        </w:trPr>
        <w:tc>
          <w:tcPr>
            <w:tcW w:w="1895" w:type="dxa"/>
          </w:tcPr>
          <w:p w:rsidR="0030068E" w:rsidRDefault="0030068E" w:rsidP="0030068E">
            <w:r>
              <w:t>Student</w:t>
            </w:r>
          </w:p>
        </w:tc>
        <w:tc>
          <w:tcPr>
            <w:tcW w:w="1895" w:type="dxa"/>
          </w:tcPr>
          <w:p w:rsidR="0030068E" w:rsidRDefault="0030068E" w:rsidP="0030068E">
            <w:proofErr w:type="spellStart"/>
            <w:r>
              <w:t>Gmail_id</w:t>
            </w:r>
            <w:proofErr w:type="spellEnd"/>
          </w:p>
        </w:tc>
        <w:tc>
          <w:tcPr>
            <w:tcW w:w="1895" w:type="dxa"/>
          </w:tcPr>
          <w:p w:rsidR="0030068E" w:rsidRDefault="00015746" w:rsidP="0030068E">
            <w:r>
              <w:t>String (</w:t>
            </w:r>
            <w:r w:rsidR="0091506C">
              <w:t>25)</w:t>
            </w:r>
          </w:p>
        </w:tc>
        <w:tc>
          <w:tcPr>
            <w:tcW w:w="1895" w:type="dxa"/>
          </w:tcPr>
          <w:p w:rsidR="0030068E" w:rsidRDefault="0091506C" w:rsidP="0030068E">
            <w:r>
              <w:t xml:space="preserve">Optional </w:t>
            </w:r>
          </w:p>
        </w:tc>
        <w:tc>
          <w:tcPr>
            <w:tcW w:w="1775" w:type="dxa"/>
          </w:tcPr>
          <w:p w:rsidR="0030068E" w:rsidRDefault="0030068E" w:rsidP="0030068E"/>
        </w:tc>
      </w:tr>
      <w:tr w:rsidR="0030068E" w:rsidTr="0091506C">
        <w:trPr>
          <w:trHeight w:val="295"/>
        </w:trPr>
        <w:tc>
          <w:tcPr>
            <w:tcW w:w="1895" w:type="dxa"/>
          </w:tcPr>
          <w:p w:rsidR="0030068E" w:rsidRDefault="0091506C" w:rsidP="0030068E">
            <w:r>
              <w:t>Course</w:t>
            </w:r>
          </w:p>
        </w:tc>
        <w:tc>
          <w:tcPr>
            <w:tcW w:w="1895" w:type="dxa"/>
          </w:tcPr>
          <w:p w:rsidR="0030068E" w:rsidRDefault="0091506C" w:rsidP="0030068E">
            <w:proofErr w:type="spellStart"/>
            <w:r>
              <w:t>C_id</w:t>
            </w:r>
            <w:proofErr w:type="spellEnd"/>
          </w:p>
        </w:tc>
        <w:tc>
          <w:tcPr>
            <w:tcW w:w="1895" w:type="dxa"/>
          </w:tcPr>
          <w:p w:rsidR="0030068E" w:rsidRDefault="00015746" w:rsidP="0030068E">
            <w:r>
              <w:t>String (</w:t>
            </w:r>
            <w:r w:rsidR="0091506C">
              <w:t>10)</w:t>
            </w:r>
          </w:p>
        </w:tc>
        <w:tc>
          <w:tcPr>
            <w:tcW w:w="1895" w:type="dxa"/>
          </w:tcPr>
          <w:p w:rsidR="0030068E" w:rsidRDefault="0091506C" w:rsidP="0030068E">
            <w:r>
              <w:t xml:space="preserve">Required </w:t>
            </w:r>
          </w:p>
        </w:tc>
        <w:tc>
          <w:tcPr>
            <w:tcW w:w="1775" w:type="dxa"/>
          </w:tcPr>
          <w:p w:rsidR="0030068E" w:rsidRDefault="0091506C" w:rsidP="0030068E">
            <w:r>
              <w:t xml:space="preserve">Primary </w:t>
            </w:r>
          </w:p>
        </w:tc>
      </w:tr>
      <w:tr w:rsidR="0030068E" w:rsidTr="0091506C">
        <w:trPr>
          <w:trHeight w:val="295"/>
        </w:trPr>
        <w:tc>
          <w:tcPr>
            <w:tcW w:w="1895" w:type="dxa"/>
          </w:tcPr>
          <w:p w:rsidR="0030068E" w:rsidRDefault="0091506C" w:rsidP="0030068E">
            <w:r>
              <w:t>Course</w:t>
            </w:r>
          </w:p>
        </w:tc>
        <w:tc>
          <w:tcPr>
            <w:tcW w:w="1895" w:type="dxa"/>
          </w:tcPr>
          <w:p w:rsidR="0030068E" w:rsidRDefault="0091506C" w:rsidP="0030068E">
            <w:proofErr w:type="spellStart"/>
            <w:r>
              <w:t>Course_name</w:t>
            </w:r>
            <w:proofErr w:type="spellEnd"/>
          </w:p>
        </w:tc>
        <w:tc>
          <w:tcPr>
            <w:tcW w:w="1895" w:type="dxa"/>
          </w:tcPr>
          <w:p w:rsidR="0030068E" w:rsidRDefault="00015746" w:rsidP="0030068E">
            <w:r>
              <w:t>String (</w:t>
            </w:r>
            <w:r w:rsidR="0091506C">
              <w:t>40)</w:t>
            </w:r>
          </w:p>
        </w:tc>
        <w:tc>
          <w:tcPr>
            <w:tcW w:w="1895" w:type="dxa"/>
          </w:tcPr>
          <w:p w:rsidR="0030068E" w:rsidRDefault="0091506C" w:rsidP="0030068E">
            <w:r>
              <w:t xml:space="preserve">Required </w:t>
            </w:r>
          </w:p>
        </w:tc>
        <w:tc>
          <w:tcPr>
            <w:tcW w:w="1775" w:type="dxa"/>
          </w:tcPr>
          <w:p w:rsidR="0030068E" w:rsidRDefault="0030068E" w:rsidP="0030068E"/>
        </w:tc>
      </w:tr>
      <w:tr w:rsidR="0030068E" w:rsidTr="0091506C">
        <w:trPr>
          <w:trHeight w:val="295"/>
        </w:trPr>
        <w:tc>
          <w:tcPr>
            <w:tcW w:w="1895" w:type="dxa"/>
          </w:tcPr>
          <w:p w:rsidR="0030068E" w:rsidRDefault="0091506C" w:rsidP="0030068E">
            <w:r>
              <w:t xml:space="preserve">File storage </w:t>
            </w:r>
          </w:p>
        </w:tc>
        <w:tc>
          <w:tcPr>
            <w:tcW w:w="1895" w:type="dxa"/>
          </w:tcPr>
          <w:p w:rsidR="0030068E" w:rsidRDefault="0091506C" w:rsidP="0030068E">
            <w:proofErr w:type="spellStart"/>
            <w:r>
              <w:t>F_id</w:t>
            </w:r>
            <w:proofErr w:type="spellEnd"/>
          </w:p>
        </w:tc>
        <w:tc>
          <w:tcPr>
            <w:tcW w:w="1895" w:type="dxa"/>
          </w:tcPr>
          <w:p w:rsidR="0030068E" w:rsidRDefault="002B0EF4" w:rsidP="0030068E">
            <w:r>
              <w:t>String (</w:t>
            </w:r>
            <w:r w:rsidR="0091506C">
              <w:t>5)</w:t>
            </w:r>
          </w:p>
        </w:tc>
        <w:tc>
          <w:tcPr>
            <w:tcW w:w="1895" w:type="dxa"/>
          </w:tcPr>
          <w:p w:rsidR="0030068E" w:rsidRDefault="0091506C" w:rsidP="0030068E">
            <w:r>
              <w:t xml:space="preserve">Required </w:t>
            </w:r>
          </w:p>
        </w:tc>
        <w:tc>
          <w:tcPr>
            <w:tcW w:w="1775" w:type="dxa"/>
          </w:tcPr>
          <w:p w:rsidR="0030068E" w:rsidRDefault="0091506C" w:rsidP="0030068E">
            <w:r>
              <w:t>Primary</w:t>
            </w:r>
          </w:p>
        </w:tc>
      </w:tr>
      <w:tr w:rsidR="0091506C" w:rsidTr="0091506C">
        <w:trPr>
          <w:trHeight w:val="295"/>
        </w:trPr>
        <w:tc>
          <w:tcPr>
            <w:tcW w:w="1895" w:type="dxa"/>
          </w:tcPr>
          <w:p w:rsidR="0091506C" w:rsidRDefault="0091506C" w:rsidP="0030068E">
            <w:r>
              <w:t>File storage</w:t>
            </w:r>
          </w:p>
        </w:tc>
        <w:tc>
          <w:tcPr>
            <w:tcW w:w="1895" w:type="dxa"/>
          </w:tcPr>
          <w:p w:rsidR="0091506C" w:rsidRDefault="0091506C" w:rsidP="0030068E">
            <w:r>
              <w:t>image</w:t>
            </w:r>
          </w:p>
        </w:tc>
        <w:tc>
          <w:tcPr>
            <w:tcW w:w="1895" w:type="dxa"/>
          </w:tcPr>
          <w:p w:rsidR="0091506C" w:rsidRDefault="002B0EF4" w:rsidP="0030068E">
            <w:r>
              <w:t>String (</w:t>
            </w:r>
            <w:r w:rsidR="0091506C">
              <w:t>15)</w:t>
            </w:r>
          </w:p>
        </w:tc>
        <w:tc>
          <w:tcPr>
            <w:tcW w:w="1895" w:type="dxa"/>
          </w:tcPr>
          <w:p w:rsidR="0091506C" w:rsidRDefault="0091506C" w:rsidP="0030068E">
            <w:r>
              <w:t xml:space="preserve">Optional </w:t>
            </w:r>
          </w:p>
        </w:tc>
        <w:tc>
          <w:tcPr>
            <w:tcW w:w="1775" w:type="dxa"/>
          </w:tcPr>
          <w:p w:rsidR="0091506C" w:rsidRDefault="0091506C" w:rsidP="0030068E"/>
        </w:tc>
      </w:tr>
      <w:tr w:rsidR="0091506C" w:rsidTr="0091506C">
        <w:trPr>
          <w:trHeight w:val="295"/>
        </w:trPr>
        <w:tc>
          <w:tcPr>
            <w:tcW w:w="1895" w:type="dxa"/>
          </w:tcPr>
          <w:p w:rsidR="0091506C" w:rsidRDefault="0091506C" w:rsidP="0030068E">
            <w:r>
              <w:t>File storage</w:t>
            </w:r>
          </w:p>
        </w:tc>
        <w:tc>
          <w:tcPr>
            <w:tcW w:w="1895" w:type="dxa"/>
          </w:tcPr>
          <w:p w:rsidR="0091506C" w:rsidRDefault="0091506C" w:rsidP="0030068E">
            <w:r>
              <w:t>text</w:t>
            </w:r>
          </w:p>
        </w:tc>
        <w:tc>
          <w:tcPr>
            <w:tcW w:w="1895" w:type="dxa"/>
          </w:tcPr>
          <w:p w:rsidR="0091506C" w:rsidRDefault="002B0EF4" w:rsidP="0030068E">
            <w:r>
              <w:t>String (</w:t>
            </w:r>
            <w:r w:rsidR="0091506C">
              <w:t>1000)</w:t>
            </w:r>
          </w:p>
        </w:tc>
        <w:tc>
          <w:tcPr>
            <w:tcW w:w="1895" w:type="dxa"/>
          </w:tcPr>
          <w:p w:rsidR="0091506C" w:rsidRDefault="0091506C" w:rsidP="0030068E">
            <w:r>
              <w:t>Optional</w:t>
            </w:r>
          </w:p>
        </w:tc>
        <w:tc>
          <w:tcPr>
            <w:tcW w:w="1775" w:type="dxa"/>
          </w:tcPr>
          <w:p w:rsidR="0091506C" w:rsidRDefault="0091506C" w:rsidP="0030068E"/>
        </w:tc>
      </w:tr>
      <w:tr w:rsidR="0091506C" w:rsidTr="0091506C">
        <w:trPr>
          <w:trHeight w:val="295"/>
        </w:trPr>
        <w:tc>
          <w:tcPr>
            <w:tcW w:w="1895" w:type="dxa"/>
          </w:tcPr>
          <w:p w:rsidR="0091506C" w:rsidRDefault="0091506C" w:rsidP="0030068E">
            <w:r>
              <w:t>File storage</w:t>
            </w:r>
          </w:p>
        </w:tc>
        <w:tc>
          <w:tcPr>
            <w:tcW w:w="1895" w:type="dxa"/>
          </w:tcPr>
          <w:p w:rsidR="0091506C" w:rsidRDefault="0091506C" w:rsidP="0030068E">
            <w:r>
              <w:t>audio</w:t>
            </w:r>
          </w:p>
        </w:tc>
        <w:tc>
          <w:tcPr>
            <w:tcW w:w="1895" w:type="dxa"/>
          </w:tcPr>
          <w:p w:rsidR="0091506C" w:rsidRDefault="002B0EF4" w:rsidP="0030068E">
            <w:r>
              <w:t>String (</w:t>
            </w:r>
            <w:r w:rsidR="0091506C">
              <w:t>30)</w:t>
            </w:r>
          </w:p>
        </w:tc>
        <w:tc>
          <w:tcPr>
            <w:tcW w:w="1895" w:type="dxa"/>
          </w:tcPr>
          <w:p w:rsidR="0091506C" w:rsidRDefault="0091506C" w:rsidP="0030068E">
            <w:r>
              <w:t>Optional</w:t>
            </w:r>
          </w:p>
        </w:tc>
        <w:tc>
          <w:tcPr>
            <w:tcW w:w="1775" w:type="dxa"/>
          </w:tcPr>
          <w:p w:rsidR="0091506C" w:rsidRDefault="0091506C" w:rsidP="0030068E"/>
        </w:tc>
      </w:tr>
      <w:tr w:rsidR="0091506C" w:rsidTr="0091506C">
        <w:trPr>
          <w:trHeight w:val="295"/>
        </w:trPr>
        <w:tc>
          <w:tcPr>
            <w:tcW w:w="1895" w:type="dxa"/>
          </w:tcPr>
          <w:p w:rsidR="0091506C" w:rsidRDefault="0091506C" w:rsidP="0030068E">
            <w:r>
              <w:t>File storage</w:t>
            </w:r>
          </w:p>
        </w:tc>
        <w:tc>
          <w:tcPr>
            <w:tcW w:w="1895" w:type="dxa"/>
          </w:tcPr>
          <w:p w:rsidR="0091506C" w:rsidRDefault="0091506C" w:rsidP="0030068E">
            <w:r>
              <w:t>video</w:t>
            </w:r>
          </w:p>
        </w:tc>
        <w:tc>
          <w:tcPr>
            <w:tcW w:w="1895" w:type="dxa"/>
          </w:tcPr>
          <w:p w:rsidR="0091506C" w:rsidRDefault="002B0EF4" w:rsidP="0030068E">
            <w:r>
              <w:t>String (</w:t>
            </w:r>
            <w:r w:rsidR="0091506C">
              <w:t>30)</w:t>
            </w:r>
          </w:p>
        </w:tc>
        <w:tc>
          <w:tcPr>
            <w:tcW w:w="1895" w:type="dxa"/>
          </w:tcPr>
          <w:p w:rsidR="0091506C" w:rsidRDefault="0091506C" w:rsidP="0030068E">
            <w:r>
              <w:t>Optional</w:t>
            </w:r>
          </w:p>
        </w:tc>
        <w:tc>
          <w:tcPr>
            <w:tcW w:w="1775" w:type="dxa"/>
          </w:tcPr>
          <w:p w:rsidR="0091506C" w:rsidRDefault="0091506C" w:rsidP="0030068E"/>
        </w:tc>
      </w:tr>
      <w:tr w:rsidR="0091506C" w:rsidTr="0091506C">
        <w:trPr>
          <w:trHeight w:val="295"/>
        </w:trPr>
        <w:tc>
          <w:tcPr>
            <w:tcW w:w="1895" w:type="dxa"/>
          </w:tcPr>
          <w:p w:rsidR="0091506C" w:rsidRDefault="0091506C" w:rsidP="0030068E">
            <w:r>
              <w:t>File storage</w:t>
            </w:r>
          </w:p>
        </w:tc>
        <w:tc>
          <w:tcPr>
            <w:tcW w:w="1895" w:type="dxa"/>
          </w:tcPr>
          <w:p w:rsidR="0091506C" w:rsidRDefault="0091506C" w:rsidP="0030068E">
            <w:proofErr w:type="spellStart"/>
            <w:r>
              <w:t>Other_types</w:t>
            </w:r>
            <w:proofErr w:type="spellEnd"/>
          </w:p>
        </w:tc>
        <w:tc>
          <w:tcPr>
            <w:tcW w:w="1895" w:type="dxa"/>
          </w:tcPr>
          <w:p w:rsidR="0091506C" w:rsidRDefault="0091506C" w:rsidP="0030068E">
            <w:r>
              <w:t>String</w:t>
            </w:r>
          </w:p>
        </w:tc>
        <w:tc>
          <w:tcPr>
            <w:tcW w:w="1895" w:type="dxa"/>
          </w:tcPr>
          <w:p w:rsidR="0091506C" w:rsidRDefault="0091506C" w:rsidP="0030068E">
            <w:r>
              <w:t>Optional</w:t>
            </w:r>
          </w:p>
        </w:tc>
        <w:tc>
          <w:tcPr>
            <w:tcW w:w="1775" w:type="dxa"/>
          </w:tcPr>
          <w:p w:rsidR="0091506C" w:rsidRDefault="0091506C" w:rsidP="0030068E"/>
        </w:tc>
      </w:tr>
      <w:tr w:rsidR="0091506C" w:rsidTr="0091506C">
        <w:trPr>
          <w:trHeight w:val="295"/>
        </w:trPr>
        <w:tc>
          <w:tcPr>
            <w:tcW w:w="1895" w:type="dxa"/>
          </w:tcPr>
          <w:p w:rsidR="0091506C" w:rsidRDefault="0091506C" w:rsidP="0030068E">
            <w:r>
              <w:t xml:space="preserve">Admin </w:t>
            </w:r>
          </w:p>
        </w:tc>
        <w:tc>
          <w:tcPr>
            <w:tcW w:w="1895" w:type="dxa"/>
          </w:tcPr>
          <w:p w:rsidR="0091506C" w:rsidRDefault="0091506C" w:rsidP="0030068E">
            <w:proofErr w:type="spellStart"/>
            <w:r>
              <w:t>A_id</w:t>
            </w:r>
            <w:proofErr w:type="spellEnd"/>
          </w:p>
        </w:tc>
        <w:tc>
          <w:tcPr>
            <w:tcW w:w="1895" w:type="dxa"/>
          </w:tcPr>
          <w:p w:rsidR="0091506C" w:rsidRDefault="002B0EF4" w:rsidP="0030068E">
            <w:r>
              <w:t>String (</w:t>
            </w:r>
            <w:r w:rsidR="0091506C">
              <w:t>8)</w:t>
            </w:r>
          </w:p>
        </w:tc>
        <w:tc>
          <w:tcPr>
            <w:tcW w:w="1895" w:type="dxa"/>
          </w:tcPr>
          <w:p w:rsidR="0091506C" w:rsidRDefault="0091506C" w:rsidP="0030068E">
            <w:r>
              <w:t xml:space="preserve">Required </w:t>
            </w:r>
          </w:p>
        </w:tc>
        <w:tc>
          <w:tcPr>
            <w:tcW w:w="1775" w:type="dxa"/>
          </w:tcPr>
          <w:p w:rsidR="0091506C" w:rsidRDefault="0091506C" w:rsidP="0030068E">
            <w:r>
              <w:t xml:space="preserve">Primary </w:t>
            </w:r>
          </w:p>
        </w:tc>
      </w:tr>
      <w:tr w:rsidR="0091506C" w:rsidTr="0091506C">
        <w:trPr>
          <w:trHeight w:val="295"/>
        </w:trPr>
        <w:tc>
          <w:tcPr>
            <w:tcW w:w="1895" w:type="dxa"/>
          </w:tcPr>
          <w:p w:rsidR="0091506C" w:rsidRDefault="0091506C" w:rsidP="0030068E">
            <w:r>
              <w:t>Admin</w:t>
            </w:r>
          </w:p>
        </w:tc>
        <w:tc>
          <w:tcPr>
            <w:tcW w:w="1895" w:type="dxa"/>
          </w:tcPr>
          <w:p w:rsidR="0091506C" w:rsidRDefault="0091506C" w:rsidP="0030068E">
            <w:r>
              <w:t xml:space="preserve">Password </w:t>
            </w:r>
          </w:p>
        </w:tc>
        <w:tc>
          <w:tcPr>
            <w:tcW w:w="1895" w:type="dxa"/>
          </w:tcPr>
          <w:p w:rsidR="0091506C" w:rsidRDefault="002B0EF4" w:rsidP="0030068E">
            <w:r>
              <w:t>String (</w:t>
            </w:r>
            <w:r w:rsidR="0091506C">
              <w:t>16)</w:t>
            </w:r>
          </w:p>
        </w:tc>
        <w:tc>
          <w:tcPr>
            <w:tcW w:w="1895" w:type="dxa"/>
          </w:tcPr>
          <w:p w:rsidR="0091506C" w:rsidRDefault="0091506C" w:rsidP="0030068E">
            <w:r>
              <w:t>Required</w:t>
            </w:r>
          </w:p>
        </w:tc>
        <w:tc>
          <w:tcPr>
            <w:tcW w:w="1775" w:type="dxa"/>
          </w:tcPr>
          <w:p w:rsidR="0091506C" w:rsidRDefault="0091506C" w:rsidP="0030068E"/>
        </w:tc>
      </w:tr>
      <w:tr w:rsidR="00E03194" w:rsidTr="0091506C">
        <w:trPr>
          <w:trHeight w:val="295"/>
        </w:trPr>
        <w:tc>
          <w:tcPr>
            <w:tcW w:w="1895" w:type="dxa"/>
          </w:tcPr>
          <w:p w:rsidR="00E03194" w:rsidRDefault="00E03194" w:rsidP="0030068E">
            <w:r>
              <w:lastRenderedPageBreak/>
              <w:t xml:space="preserve">Report </w:t>
            </w:r>
          </w:p>
        </w:tc>
        <w:tc>
          <w:tcPr>
            <w:tcW w:w="1895" w:type="dxa"/>
          </w:tcPr>
          <w:p w:rsidR="00E03194" w:rsidRDefault="00E03194" w:rsidP="0030068E">
            <w:proofErr w:type="spellStart"/>
            <w:r>
              <w:t>R_id</w:t>
            </w:r>
            <w:proofErr w:type="spellEnd"/>
            <w:r>
              <w:t xml:space="preserve"> </w:t>
            </w:r>
          </w:p>
        </w:tc>
        <w:tc>
          <w:tcPr>
            <w:tcW w:w="1895" w:type="dxa"/>
          </w:tcPr>
          <w:p w:rsidR="00E03194" w:rsidRDefault="002B0EF4" w:rsidP="0030068E">
            <w:proofErr w:type="spellStart"/>
            <w:r>
              <w:t>I</w:t>
            </w:r>
            <w:r w:rsidR="00E03194">
              <w:t>nt</w:t>
            </w:r>
            <w:proofErr w:type="spellEnd"/>
            <w:r>
              <w:t xml:space="preserve"> </w:t>
            </w:r>
            <w:r w:rsidR="00E03194">
              <w:t>(5)</w:t>
            </w:r>
          </w:p>
        </w:tc>
        <w:tc>
          <w:tcPr>
            <w:tcW w:w="1895" w:type="dxa"/>
          </w:tcPr>
          <w:p w:rsidR="00E03194" w:rsidRDefault="00E03194" w:rsidP="0030068E">
            <w:r>
              <w:t xml:space="preserve">Required </w:t>
            </w:r>
          </w:p>
        </w:tc>
        <w:tc>
          <w:tcPr>
            <w:tcW w:w="1775" w:type="dxa"/>
          </w:tcPr>
          <w:p w:rsidR="00E03194" w:rsidRDefault="00E03194" w:rsidP="0030068E">
            <w:r>
              <w:t xml:space="preserve">Primary </w:t>
            </w:r>
          </w:p>
        </w:tc>
      </w:tr>
      <w:tr w:rsidR="00E03194" w:rsidTr="0091506C">
        <w:trPr>
          <w:trHeight w:val="295"/>
        </w:trPr>
        <w:tc>
          <w:tcPr>
            <w:tcW w:w="1895" w:type="dxa"/>
          </w:tcPr>
          <w:p w:rsidR="00E03194" w:rsidRDefault="00E03194" w:rsidP="00E03194">
            <w:r>
              <w:t xml:space="preserve">Report </w:t>
            </w:r>
          </w:p>
        </w:tc>
        <w:tc>
          <w:tcPr>
            <w:tcW w:w="1895" w:type="dxa"/>
          </w:tcPr>
          <w:p w:rsidR="00E03194" w:rsidRDefault="00E03194" w:rsidP="00E03194">
            <w:r>
              <w:t>person</w:t>
            </w:r>
          </w:p>
        </w:tc>
        <w:tc>
          <w:tcPr>
            <w:tcW w:w="1895" w:type="dxa"/>
          </w:tcPr>
          <w:p w:rsidR="00E03194" w:rsidRDefault="002B0EF4" w:rsidP="00E03194">
            <w:r>
              <w:t>String (</w:t>
            </w:r>
            <w:r w:rsidR="00E03194">
              <w:t>15)</w:t>
            </w:r>
          </w:p>
        </w:tc>
        <w:tc>
          <w:tcPr>
            <w:tcW w:w="1895" w:type="dxa"/>
          </w:tcPr>
          <w:p w:rsidR="00E03194" w:rsidRDefault="00E03194" w:rsidP="00E03194">
            <w:r>
              <w:t xml:space="preserve">Required </w:t>
            </w:r>
          </w:p>
        </w:tc>
        <w:tc>
          <w:tcPr>
            <w:tcW w:w="1775" w:type="dxa"/>
          </w:tcPr>
          <w:p w:rsidR="00E03194" w:rsidRDefault="00E03194" w:rsidP="00E03194"/>
        </w:tc>
      </w:tr>
      <w:tr w:rsidR="00E03194" w:rsidTr="0091506C">
        <w:trPr>
          <w:trHeight w:val="295"/>
        </w:trPr>
        <w:tc>
          <w:tcPr>
            <w:tcW w:w="1895" w:type="dxa"/>
          </w:tcPr>
          <w:p w:rsidR="00E03194" w:rsidRDefault="00E03194" w:rsidP="00E03194">
            <w:r>
              <w:t>Report</w:t>
            </w:r>
          </w:p>
        </w:tc>
        <w:tc>
          <w:tcPr>
            <w:tcW w:w="1895" w:type="dxa"/>
          </w:tcPr>
          <w:p w:rsidR="00E03194" w:rsidRDefault="00E03194" w:rsidP="00E03194">
            <w:r>
              <w:t xml:space="preserve">Description </w:t>
            </w:r>
          </w:p>
        </w:tc>
        <w:tc>
          <w:tcPr>
            <w:tcW w:w="1895" w:type="dxa"/>
          </w:tcPr>
          <w:p w:rsidR="00E03194" w:rsidRDefault="002B0EF4" w:rsidP="00E03194">
            <w:r>
              <w:t>String (</w:t>
            </w:r>
            <w:r w:rsidR="00E03194">
              <w:t>100)</w:t>
            </w:r>
          </w:p>
        </w:tc>
        <w:tc>
          <w:tcPr>
            <w:tcW w:w="1895" w:type="dxa"/>
          </w:tcPr>
          <w:p w:rsidR="00E03194" w:rsidRDefault="00E03194" w:rsidP="00E03194">
            <w:r>
              <w:t xml:space="preserve">Optional </w:t>
            </w:r>
          </w:p>
        </w:tc>
        <w:tc>
          <w:tcPr>
            <w:tcW w:w="1775" w:type="dxa"/>
          </w:tcPr>
          <w:p w:rsidR="00E03194" w:rsidRDefault="00E03194" w:rsidP="00E03194"/>
        </w:tc>
      </w:tr>
      <w:tr w:rsidR="00E03194" w:rsidTr="0091506C">
        <w:trPr>
          <w:trHeight w:val="295"/>
        </w:trPr>
        <w:tc>
          <w:tcPr>
            <w:tcW w:w="1895" w:type="dxa"/>
          </w:tcPr>
          <w:p w:rsidR="00E03194" w:rsidRDefault="00E03194" w:rsidP="00E03194">
            <w:r>
              <w:t xml:space="preserve">Section </w:t>
            </w:r>
          </w:p>
        </w:tc>
        <w:tc>
          <w:tcPr>
            <w:tcW w:w="1895" w:type="dxa"/>
          </w:tcPr>
          <w:p w:rsidR="00E03194" w:rsidRDefault="00E03194" w:rsidP="00E03194">
            <w:proofErr w:type="spellStart"/>
            <w:r>
              <w:t>Sec_id</w:t>
            </w:r>
            <w:proofErr w:type="spellEnd"/>
          </w:p>
        </w:tc>
        <w:tc>
          <w:tcPr>
            <w:tcW w:w="1895" w:type="dxa"/>
          </w:tcPr>
          <w:p w:rsidR="00E03194" w:rsidRDefault="002B0EF4" w:rsidP="00E03194">
            <w:r>
              <w:t>String (</w:t>
            </w:r>
            <w:r w:rsidR="00E03194">
              <w:t>7)</w:t>
            </w:r>
          </w:p>
        </w:tc>
        <w:tc>
          <w:tcPr>
            <w:tcW w:w="1895" w:type="dxa"/>
          </w:tcPr>
          <w:p w:rsidR="00E03194" w:rsidRDefault="00E03194" w:rsidP="00E03194">
            <w:r>
              <w:t xml:space="preserve">Required </w:t>
            </w:r>
          </w:p>
        </w:tc>
        <w:tc>
          <w:tcPr>
            <w:tcW w:w="1775" w:type="dxa"/>
          </w:tcPr>
          <w:p w:rsidR="00E03194" w:rsidRDefault="00E03194" w:rsidP="00E03194">
            <w:r>
              <w:t xml:space="preserve">Primary </w:t>
            </w:r>
          </w:p>
        </w:tc>
      </w:tr>
      <w:tr w:rsidR="00E03194" w:rsidTr="0091506C">
        <w:trPr>
          <w:trHeight w:val="295"/>
        </w:trPr>
        <w:tc>
          <w:tcPr>
            <w:tcW w:w="1895" w:type="dxa"/>
          </w:tcPr>
          <w:p w:rsidR="00E03194" w:rsidRDefault="00E03194" w:rsidP="00E03194">
            <w:r>
              <w:t xml:space="preserve">Section </w:t>
            </w:r>
          </w:p>
        </w:tc>
        <w:tc>
          <w:tcPr>
            <w:tcW w:w="1895" w:type="dxa"/>
          </w:tcPr>
          <w:p w:rsidR="00E03194" w:rsidRDefault="00E03194" w:rsidP="00E03194">
            <w:r>
              <w:t xml:space="preserve">Timing </w:t>
            </w:r>
          </w:p>
        </w:tc>
        <w:tc>
          <w:tcPr>
            <w:tcW w:w="1895" w:type="dxa"/>
          </w:tcPr>
          <w:p w:rsidR="00E03194" w:rsidRDefault="002B0EF4" w:rsidP="00E03194">
            <w:r>
              <w:t>Time (</w:t>
            </w:r>
            <w:r w:rsidR="00E03194">
              <w:t>10)</w:t>
            </w:r>
          </w:p>
        </w:tc>
        <w:tc>
          <w:tcPr>
            <w:tcW w:w="1895" w:type="dxa"/>
          </w:tcPr>
          <w:p w:rsidR="00E03194" w:rsidRDefault="00E03194" w:rsidP="00E03194">
            <w:r>
              <w:t xml:space="preserve">Required </w:t>
            </w:r>
          </w:p>
        </w:tc>
        <w:tc>
          <w:tcPr>
            <w:tcW w:w="1775" w:type="dxa"/>
          </w:tcPr>
          <w:p w:rsidR="00E03194" w:rsidRDefault="00E03194" w:rsidP="00E03194"/>
        </w:tc>
      </w:tr>
      <w:tr w:rsidR="00E03194" w:rsidTr="0091506C">
        <w:trPr>
          <w:trHeight w:val="295"/>
        </w:trPr>
        <w:tc>
          <w:tcPr>
            <w:tcW w:w="1895" w:type="dxa"/>
          </w:tcPr>
          <w:p w:rsidR="00E03194" w:rsidRDefault="00E03194" w:rsidP="00E03194">
            <w:r>
              <w:t>Section</w:t>
            </w:r>
          </w:p>
        </w:tc>
        <w:tc>
          <w:tcPr>
            <w:tcW w:w="1895" w:type="dxa"/>
          </w:tcPr>
          <w:p w:rsidR="00E03194" w:rsidRDefault="00E03194" w:rsidP="00E03194">
            <w:proofErr w:type="spellStart"/>
            <w:r>
              <w:t>Room_no</w:t>
            </w:r>
            <w:proofErr w:type="spellEnd"/>
          </w:p>
        </w:tc>
        <w:tc>
          <w:tcPr>
            <w:tcW w:w="1895" w:type="dxa"/>
          </w:tcPr>
          <w:p w:rsidR="00E03194" w:rsidRDefault="00E03194" w:rsidP="00E03194">
            <w:proofErr w:type="spellStart"/>
            <w:r>
              <w:t>Int</w:t>
            </w:r>
            <w:proofErr w:type="spellEnd"/>
            <w:r w:rsidR="002B0EF4">
              <w:t xml:space="preserve"> </w:t>
            </w:r>
            <w:r>
              <w:t>(5)</w:t>
            </w:r>
          </w:p>
        </w:tc>
        <w:tc>
          <w:tcPr>
            <w:tcW w:w="1895" w:type="dxa"/>
          </w:tcPr>
          <w:p w:rsidR="00E03194" w:rsidRDefault="00E03194" w:rsidP="00E03194">
            <w:r>
              <w:t>Required</w:t>
            </w:r>
          </w:p>
        </w:tc>
        <w:tc>
          <w:tcPr>
            <w:tcW w:w="1775" w:type="dxa"/>
          </w:tcPr>
          <w:p w:rsidR="00E03194" w:rsidRDefault="00E03194" w:rsidP="00E03194"/>
        </w:tc>
      </w:tr>
      <w:tr w:rsidR="00E03194" w:rsidTr="0091506C">
        <w:trPr>
          <w:trHeight w:val="295"/>
        </w:trPr>
        <w:tc>
          <w:tcPr>
            <w:tcW w:w="1895" w:type="dxa"/>
          </w:tcPr>
          <w:p w:rsidR="00E03194" w:rsidRDefault="00E03194" w:rsidP="00E03194">
            <w:r>
              <w:t xml:space="preserve">Section </w:t>
            </w:r>
          </w:p>
        </w:tc>
        <w:tc>
          <w:tcPr>
            <w:tcW w:w="1895" w:type="dxa"/>
          </w:tcPr>
          <w:p w:rsidR="00E03194" w:rsidRDefault="00E03194" w:rsidP="00E03194">
            <w:r>
              <w:t xml:space="preserve">Capacity </w:t>
            </w:r>
          </w:p>
        </w:tc>
        <w:tc>
          <w:tcPr>
            <w:tcW w:w="1895" w:type="dxa"/>
          </w:tcPr>
          <w:p w:rsidR="00E03194" w:rsidRDefault="00E03194" w:rsidP="00E03194">
            <w:proofErr w:type="spellStart"/>
            <w:r>
              <w:t>Int</w:t>
            </w:r>
            <w:proofErr w:type="spellEnd"/>
            <w:r w:rsidR="002B0EF4">
              <w:t xml:space="preserve"> </w:t>
            </w:r>
            <w:r>
              <w:t>(2)</w:t>
            </w:r>
          </w:p>
        </w:tc>
        <w:tc>
          <w:tcPr>
            <w:tcW w:w="1895" w:type="dxa"/>
          </w:tcPr>
          <w:p w:rsidR="00E03194" w:rsidRDefault="00E03194" w:rsidP="00E03194">
            <w:r>
              <w:t>Required</w:t>
            </w:r>
          </w:p>
        </w:tc>
        <w:tc>
          <w:tcPr>
            <w:tcW w:w="1775" w:type="dxa"/>
          </w:tcPr>
          <w:p w:rsidR="00E03194" w:rsidRDefault="00E03194" w:rsidP="00E03194"/>
        </w:tc>
      </w:tr>
    </w:tbl>
    <w:p w:rsidR="0030068E" w:rsidRDefault="0030068E" w:rsidP="00723EFB"/>
    <w:p w:rsidR="00723EFB" w:rsidRDefault="00723EFB" w:rsidP="00723EFB"/>
    <w:p w:rsidR="00723EFB" w:rsidRDefault="00723EFB" w:rsidP="00723EFB"/>
    <w:p w:rsidR="00FA2C49" w:rsidRPr="00FA2C49" w:rsidRDefault="00FA2C49" w:rsidP="00FA2C49">
      <w:pPr>
        <w:rPr>
          <w:b/>
          <w:bCs/>
          <w:u w:val="single"/>
        </w:rPr>
      </w:pPr>
      <w:r w:rsidRPr="00FA2C49">
        <w:rPr>
          <w:b/>
          <w:bCs/>
          <w:u w:val="single"/>
        </w:rPr>
        <w:t xml:space="preserve">6. Acknowledgements </w:t>
      </w:r>
    </w:p>
    <w:p w:rsidR="00FA2C49" w:rsidRPr="00FA2C49" w:rsidRDefault="00FA2C49" w:rsidP="00FA2C49">
      <w:pPr>
        <w:rPr>
          <w:b/>
          <w:bCs/>
          <w:u w:val="single"/>
        </w:rPr>
      </w:pPr>
      <w:proofErr w:type="gramStart"/>
      <w:r w:rsidRPr="00FA2C49">
        <w:rPr>
          <w:b/>
          <w:bCs/>
          <w:u w:val="single"/>
        </w:rPr>
        <w:t>Firstly</w:t>
      </w:r>
      <w:proofErr w:type="gramEnd"/>
      <w:r w:rsidRPr="00FA2C49">
        <w:rPr>
          <w:b/>
          <w:bCs/>
          <w:u w:val="single"/>
        </w:rPr>
        <w:t xml:space="preserve"> we want to thank our course teacher MOHAMMAD MAHMUDUL HASAN sir for his huge support for our project. The total guidance of him lead us to a very successful project. </w:t>
      </w:r>
    </w:p>
    <w:p w:rsidR="00FA2C49" w:rsidRPr="00FA2C49" w:rsidRDefault="00FA2C49" w:rsidP="00FA2C49">
      <w:pPr>
        <w:rPr>
          <w:b/>
          <w:bCs/>
          <w:u w:val="single"/>
        </w:rPr>
      </w:pPr>
      <w:r w:rsidRPr="00FA2C49">
        <w:rPr>
          <w:b/>
          <w:bCs/>
          <w:u w:val="single"/>
        </w:rPr>
        <w:t xml:space="preserve"> </w:t>
      </w:r>
      <w:bookmarkStart w:id="0" w:name="_GoBack"/>
      <w:bookmarkEnd w:id="0"/>
    </w:p>
    <w:p w:rsidR="00FA2C49" w:rsidRPr="00FA2C49" w:rsidRDefault="00FA2C49" w:rsidP="00FA2C49">
      <w:pPr>
        <w:rPr>
          <w:b/>
          <w:bCs/>
          <w:u w:val="single"/>
        </w:rPr>
      </w:pPr>
      <w:r w:rsidRPr="00FA2C49">
        <w:rPr>
          <w:b/>
          <w:bCs/>
          <w:u w:val="single"/>
        </w:rPr>
        <w:t xml:space="preserve">References </w:t>
      </w:r>
    </w:p>
    <w:p w:rsidR="00FA2C49" w:rsidRPr="00FA2C49" w:rsidRDefault="00FA2C49" w:rsidP="00FA2C49">
      <w:pPr>
        <w:rPr>
          <w:b/>
          <w:bCs/>
          <w:u w:val="single"/>
        </w:rPr>
      </w:pPr>
      <w:r w:rsidRPr="00FA2C49">
        <w:rPr>
          <w:b/>
          <w:bCs/>
          <w:u w:val="single"/>
        </w:rPr>
        <w:t xml:space="preserve">Hasan, M.M. (2015). E-Government Service Research Development: A Literature Review.  International Journal of E-Services and Mobile </w:t>
      </w:r>
      <w:proofErr w:type="spellStart"/>
      <w:proofErr w:type="gramStart"/>
      <w:r w:rsidRPr="00FA2C49">
        <w:rPr>
          <w:b/>
          <w:bCs/>
          <w:u w:val="single"/>
        </w:rPr>
        <w:t>Applications,volume</w:t>
      </w:r>
      <w:proofErr w:type="spellEnd"/>
      <w:proofErr w:type="gramEnd"/>
      <w:r w:rsidRPr="00FA2C49">
        <w:rPr>
          <w:b/>
          <w:bCs/>
          <w:u w:val="single"/>
        </w:rPr>
        <w:t xml:space="preserve"> 7, issue 1, page 22-49. </w:t>
      </w:r>
    </w:p>
    <w:p w:rsidR="00FA2C49" w:rsidRPr="00FA2C49" w:rsidRDefault="00FA2C49" w:rsidP="00FA2C49">
      <w:pPr>
        <w:rPr>
          <w:b/>
          <w:bCs/>
          <w:u w:val="single"/>
        </w:rPr>
      </w:pPr>
      <w:r w:rsidRPr="00FA2C49">
        <w:rPr>
          <w:b/>
          <w:bCs/>
          <w:u w:val="single"/>
        </w:rPr>
        <w:t xml:space="preserve"> </w:t>
      </w:r>
    </w:p>
    <w:p w:rsidR="00FA2C49" w:rsidRPr="00FA2C49" w:rsidRDefault="00FA2C49" w:rsidP="00FA2C49">
      <w:pPr>
        <w:rPr>
          <w:b/>
          <w:bCs/>
          <w:u w:val="single"/>
        </w:rPr>
      </w:pPr>
      <w:r w:rsidRPr="00FA2C49">
        <w:rPr>
          <w:b/>
          <w:bCs/>
          <w:u w:val="single"/>
        </w:rPr>
        <w:t xml:space="preserve">Hasan, M.M., </w:t>
      </w:r>
      <w:proofErr w:type="spellStart"/>
      <w:r w:rsidRPr="00FA2C49">
        <w:rPr>
          <w:b/>
          <w:bCs/>
          <w:u w:val="single"/>
        </w:rPr>
        <w:t>Loucopoulos</w:t>
      </w:r>
      <w:proofErr w:type="spellEnd"/>
      <w:r w:rsidRPr="00FA2C49">
        <w:rPr>
          <w:b/>
          <w:bCs/>
          <w:u w:val="single"/>
        </w:rPr>
        <w:t xml:space="preserve">, M. and </w:t>
      </w:r>
      <w:proofErr w:type="spellStart"/>
      <w:r w:rsidRPr="00FA2C49">
        <w:rPr>
          <w:b/>
          <w:bCs/>
          <w:u w:val="single"/>
        </w:rPr>
        <w:t>Nikolaidou</w:t>
      </w:r>
      <w:proofErr w:type="spellEnd"/>
      <w:r w:rsidRPr="00FA2C49">
        <w:rPr>
          <w:b/>
          <w:bCs/>
          <w:u w:val="single"/>
        </w:rPr>
        <w:t xml:space="preserve">, M. (2014). Classification and qualitative analysis of non-functional requirements approaches. In Enterprise, Business-Process and Information Systems Modeling. Thessaloniki, Greece, page 348-362. </w:t>
      </w:r>
    </w:p>
    <w:p w:rsidR="00FA2C49" w:rsidRPr="00FA2C49" w:rsidRDefault="00FA2C49" w:rsidP="00FA2C49">
      <w:pPr>
        <w:rPr>
          <w:b/>
          <w:bCs/>
          <w:u w:val="single"/>
        </w:rPr>
      </w:pPr>
      <w:r w:rsidRPr="00FA2C49">
        <w:rPr>
          <w:b/>
          <w:bCs/>
          <w:u w:val="single"/>
        </w:rPr>
        <w:t xml:space="preserve"> </w:t>
      </w:r>
    </w:p>
    <w:p w:rsidR="00723EFB" w:rsidRDefault="00FA2C49" w:rsidP="00FA2C49">
      <w:pPr>
        <w:rPr>
          <w:b/>
          <w:bCs/>
          <w:u w:val="single"/>
        </w:rPr>
      </w:pPr>
      <w:r w:rsidRPr="00FA2C49">
        <w:rPr>
          <w:b/>
          <w:bCs/>
          <w:u w:val="single"/>
        </w:rPr>
        <w:t>CHR – Citizens Help Request (2012). Available at http://chr.police.gov.bd, Retrieved on May 29, 2012.</w:t>
      </w:r>
    </w:p>
    <w:p w:rsidR="00723EFB" w:rsidRDefault="00723EFB" w:rsidP="00723EFB">
      <w:pPr>
        <w:rPr>
          <w:b/>
          <w:bCs/>
          <w:u w:val="single"/>
        </w:rPr>
      </w:pPr>
    </w:p>
    <w:p w:rsidR="00723EFB" w:rsidRDefault="00723EFB" w:rsidP="00723EFB"/>
    <w:p w:rsidR="00723EFB" w:rsidRDefault="00723EFB" w:rsidP="00723EFB">
      <w:pPr>
        <w:rPr>
          <w:b/>
          <w:bCs/>
        </w:rPr>
      </w:pPr>
    </w:p>
    <w:p w:rsidR="00723EFB" w:rsidRDefault="00723EFB" w:rsidP="00723EFB">
      <w:pPr>
        <w:rPr>
          <w:b/>
          <w:bCs/>
        </w:rPr>
      </w:pPr>
    </w:p>
    <w:p w:rsidR="00723EFB" w:rsidRPr="00723EFB" w:rsidRDefault="00723EFB" w:rsidP="00723EFB">
      <w:pPr>
        <w:rPr>
          <w:sz w:val="28"/>
          <w:szCs w:val="28"/>
        </w:rPr>
      </w:pPr>
    </w:p>
    <w:p w:rsidR="00723EFB" w:rsidRPr="00FB2093" w:rsidRDefault="00723EFB" w:rsidP="00FB2093">
      <w:pPr>
        <w:pStyle w:val="ListParagraph"/>
        <w:rPr>
          <w:b/>
          <w:sz w:val="32"/>
          <w:szCs w:val="32"/>
          <w:u w:val="single"/>
        </w:rPr>
      </w:pPr>
    </w:p>
    <w:p w:rsidR="00963931" w:rsidRPr="00963931" w:rsidRDefault="00963931" w:rsidP="00963931">
      <w:pPr>
        <w:ind w:left="720"/>
        <w:rPr>
          <w:sz w:val="28"/>
          <w:szCs w:val="28"/>
        </w:rPr>
      </w:pPr>
    </w:p>
    <w:p w:rsidR="00963931" w:rsidRDefault="00963931" w:rsidP="00963931">
      <w:pPr>
        <w:pStyle w:val="ListParagraph"/>
        <w:ind w:left="1080"/>
        <w:rPr>
          <w:sz w:val="28"/>
          <w:szCs w:val="28"/>
        </w:rPr>
      </w:pPr>
    </w:p>
    <w:p w:rsidR="00D93A43" w:rsidRPr="00021957" w:rsidRDefault="00D93A43" w:rsidP="00021957">
      <w:pPr>
        <w:pStyle w:val="ListParagraph"/>
        <w:rPr>
          <w:sz w:val="28"/>
          <w:szCs w:val="28"/>
        </w:rPr>
      </w:pPr>
    </w:p>
    <w:sectPr w:rsidR="00D93A43" w:rsidRPr="0002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136242DE"/>
    <w:multiLevelType w:val="hybridMultilevel"/>
    <w:tmpl w:val="079A1C52"/>
    <w:lvl w:ilvl="0" w:tplc="57F6D5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D1DD2"/>
    <w:multiLevelType w:val="multilevel"/>
    <w:tmpl w:val="91D652F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EC0FE7"/>
    <w:multiLevelType w:val="hybridMultilevel"/>
    <w:tmpl w:val="92DED390"/>
    <w:lvl w:ilvl="0" w:tplc="A20C338A">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A3D1D"/>
    <w:multiLevelType w:val="hybridMultilevel"/>
    <w:tmpl w:val="9920C85A"/>
    <w:lvl w:ilvl="0" w:tplc="E0EE98FE">
      <w:start w:val="1"/>
      <w:numFmt w:val="lowerRoman"/>
      <w:lvlText w:val="%1."/>
      <w:lvlJc w:val="left"/>
      <w:pPr>
        <w:ind w:left="22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076ECB"/>
    <w:multiLevelType w:val="hybridMultilevel"/>
    <w:tmpl w:val="3E48B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98D5D01"/>
    <w:multiLevelType w:val="hybridMultilevel"/>
    <w:tmpl w:val="ACE2DEE6"/>
    <w:lvl w:ilvl="0" w:tplc="E0EE98FE">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D422CCE"/>
    <w:multiLevelType w:val="multilevel"/>
    <w:tmpl w:val="13EEFA52"/>
    <w:lvl w:ilvl="0">
      <w:start w:val="3"/>
      <w:numFmt w:val="decimal"/>
      <w:lvlText w:val="%1"/>
      <w:lvlJc w:val="left"/>
      <w:pPr>
        <w:ind w:left="450" w:hanging="450"/>
      </w:pPr>
      <w:rPr>
        <w:rFonts w:hint="default"/>
        <w:b/>
        <w:sz w:val="36"/>
        <w:u w:val="single"/>
      </w:rPr>
    </w:lvl>
    <w:lvl w:ilvl="1">
      <w:start w:val="1"/>
      <w:numFmt w:val="decimal"/>
      <w:lvlText w:val="%1.%2"/>
      <w:lvlJc w:val="left"/>
      <w:pPr>
        <w:ind w:left="720" w:hanging="720"/>
      </w:pPr>
      <w:rPr>
        <w:rFonts w:hint="default"/>
        <w:b/>
        <w:sz w:val="36"/>
        <w:u w:val="single"/>
      </w:rPr>
    </w:lvl>
    <w:lvl w:ilvl="2">
      <w:start w:val="1"/>
      <w:numFmt w:val="upperRoman"/>
      <w:lvlText w:val="%1.%2.%3"/>
      <w:lvlJc w:val="left"/>
      <w:pPr>
        <w:ind w:left="1080" w:hanging="1080"/>
      </w:pPr>
      <w:rPr>
        <w:rFonts w:hint="default"/>
        <w:b/>
        <w:sz w:val="36"/>
        <w:u w:val="single"/>
      </w:rPr>
    </w:lvl>
    <w:lvl w:ilvl="3">
      <w:start w:val="1"/>
      <w:numFmt w:val="decimal"/>
      <w:lvlText w:val="%1.%2.%3.%4"/>
      <w:lvlJc w:val="left"/>
      <w:pPr>
        <w:ind w:left="1080" w:hanging="1080"/>
      </w:pPr>
      <w:rPr>
        <w:rFonts w:hint="default"/>
        <w:b/>
        <w:sz w:val="36"/>
        <w:u w:val="single"/>
      </w:rPr>
    </w:lvl>
    <w:lvl w:ilvl="4">
      <w:start w:val="1"/>
      <w:numFmt w:val="decimal"/>
      <w:lvlText w:val="%1.%2.%3.%4.%5"/>
      <w:lvlJc w:val="left"/>
      <w:pPr>
        <w:ind w:left="1440" w:hanging="1440"/>
      </w:pPr>
      <w:rPr>
        <w:rFonts w:hint="default"/>
        <w:b/>
        <w:sz w:val="36"/>
        <w:u w:val="single"/>
      </w:rPr>
    </w:lvl>
    <w:lvl w:ilvl="5">
      <w:start w:val="1"/>
      <w:numFmt w:val="decimal"/>
      <w:lvlText w:val="%1.%2.%3.%4.%5.%6"/>
      <w:lvlJc w:val="left"/>
      <w:pPr>
        <w:ind w:left="1440" w:hanging="1440"/>
      </w:pPr>
      <w:rPr>
        <w:rFonts w:hint="default"/>
        <w:b/>
        <w:sz w:val="36"/>
        <w:u w:val="single"/>
      </w:rPr>
    </w:lvl>
    <w:lvl w:ilvl="6">
      <w:start w:val="1"/>
      <w:numFmt w:val="decimal"/>
      <w:lvlText w:val="%1.%2.%3.%4.%5.%6.%7"/>
      <w:lvlJc w:val="left"/>
      <w:pPr>
        <w:ind w:left="1800" w:hanging="1800"/>
      </w:pPr>
      <w:rPr>
        <w:rFonts w:hint="default"/>
        <w:b/>
        <w:sz w:val="36"/>
        <w:u w:val="single"/>
      </w:rPr>
    </w:lvl>
    <w:lvl w:ilvl="7">
      <w:start w:val="1"/>
      <w:numFmt w:val="decimal"/>
      <w:lvlText w:val="%1.%2.%3.%4.%5.%6.%7.%8"/>
      <w:lvlJc w:val="left"/>
      <w:pPr>
        <w:ind w:left="2160" w:hanging="2160"/>
      </w:pPr>
      <w:rPr>
        <w:rFonts w:hint="default"/>
        <w:b/>
        <w:sz w:val="36"/>
        <w:u w:val="single"/>
      </w:rPr>
    </w:lvl>
    <w:lvl w:ilvl="8">
      <w:start w:val="1"/>
      <w:numFmt w:val="decimal"/>
      <w:lvlText w:val="%1.%2.%3.%4.%5.%6.%7.%8.%9"/>
      <w:lvlJc w:val="left"/>
      <w:pPr>
        <w:ind w:left="2160" w:hanging="2160"/>
      </w:pPr>
      <w:rPr>
        <w:rFonts w:hint="default"/>
        <w:b/>
        <w:sz w:val="36"/>
        <w:u w:val="single"/>
      </w:rPr>
    </w:lvl>
  </w:abstractNum>
  <w:abstractNum w:abstractNumId="11" w15:restartNumberingAfterBreak="0">
    <w:nsid w:val="4F552D86"/>
    <w:multiLevelType w:val="hybridMultilevel"/>
    <w:tmpl w:val="32FC7770"/>
    <w:lvl w:ilvl="0" w:tplc="3C8C0FAA">
      <w:start w:val="1"/>
      <w:numFmt w:val="decimal"/>
      <w:lvlText w:val="(%1)"/>
      <w:lvlJc w:val="left"/>
      <w:pPr>
        <w:ind w:left="1080" w:hanging="36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E7313B"/>
    <w:multiLevelType w:val="multilevel"/>
    <w:tmpl w:val="C93EE4E8"/>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2BA3F38"/>
    <w:multiLevelType w:val="hybridMultilevel"/>
    <w:tmpl w:val="D7127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DE131AA"/>
    <w:multiLevelType w:val="hybridMultilevel"/>
    <w:tmpl w:val="DA2694CE"/>
    <w:lvl w:ilvl="0" w:tplc="C1709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DC6579"/>
    <w:multiLevelType w:val="multilevel"/>
    <w:tmpl w:val="374E346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6"/>
  </w:num>
  <w:num w:numId="3">
    <w:abstractNumId w:val="14"/>
  </w:num>
  <w:num w:numId="4">
    <w:abstractNumId w:val="11"/>
  </w:num>
  <w:num w:numId="5">
    <w:abstractNumId w:val="15"/>
  </w:num>
  <w:num w:numId="6">
    <w:abstractNumId w:val="5"/>
  </w:num>
  <w:num w:numId="7">
    <w:abstractNumId w:val="0"/>
  </w:num>
  <w:num w:numId="8">
    <w:abstractNumId w:val="1"/>
  </w:num>
  <w:num w:numId="9">
    <w:abstractNumId w:val="2"/>
  </w:num>
  <w:num w:numId="10">
    <w:abstractNumId w:val="3"/>
  </w:num>
  <w:num w:numId="11">
    <w:abstractNumId w:val="8"/>
  </w:num>
  <w:num w:numId="12">
    <w:abstractNumId w:val="13"/>
  </w:num>
  <w:num w:numId="13">
    <w:abstractNumId w:val="10"/>
  </w:num>
  <w:num w:numId="14">
    <w:abstractNumId w:val="9"/>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BE"/>
    <w:rsid w:val="00015746"/>
    <w:rsid w:val="00021957"/>
    <w:rsid w:val="00030241"/>
    <w:rsid w:val="00071BD8"/>
    <w:rsid w:val="000946F4"/>
    <w:rsid w:val="000A7D58"/>
    <w:rsid w:val="000B0F82"/>
    <w:rsid w:val="000B4AA5"/>
    <w:rsid w:val="0010694A"/>
    <w:rsid w:val="00107C9F"/>
    <w:rsid w:val="00136997"/>
    <w:rsid w:val="0017501E"/>
    <w:rsid w:val="00175517"/>
    <w:rsid w:val="00181850"/>
    <w:rsid w:val="001F071E"/>
    <w:rsid w:val="00235B59"/>
    <w:rsid w:val="00265913"/>
    <w:rsid w:val="00270245"/>
    <w:rsid w:val="00292D00"/>
    <w:rsid w:val="00297675"/>
    <w:rsid w:val="002B0EF4"/>
    <w:rsid w:val="002C223B"/>
    <w:rsid w:val="0030068E"/>
    <w:rsid w:val="00451890"/>
    <w:rsid w:val="00486772"/>
    <w:rsid w:val="0057431F"/>
    <w:rsid w:val="005A1BEF"/>
    <w:rsid w:val="006446F5"/>
    <w:rsid w:val="0069712C"/>
    <w:rsid w:val="00723EFB"/>
    <w:rsid w:val="0074411E"/>
    <w:rsid w:val="00785934"/>
    <w:rsid w:val="007B79AB"/>
    <w:rsid w:val="007C715E"/>
    <w:rsid w:val="007E59BE"/>
    <w:rsid w:val="007F0D16"/>
    <w:rsid w:val="0087213B"/>
    <w:rsid w:val="0091506C"/>
    <w:rsid w:val="00916CC5"/>
    <w:rsid w:val="00943571"/>
    <w:rsid w:val="00954C1D"/>
    <w:rsid w:val="00963620"/>
    <w:rsid w:val="00963931"/>
    <w:rsid w:val="009C78C0"/>
    <w:rsid w:val="009D2D8E"/>
    <w:rsid w:val="009E4B55"/>
    <w:rsid w:val="00AF2ABF"/>
    <w:rsid w:val="00BF43B9"/>
    <w:rsid w:val="00C06C61"/>
    <w:rsid w:val="00D03B9E"/>
    <w:rsid w:val="00D73233"/>
    <w:rsid w:val="00D83FD5"/>
    <w:rsid w:val="00D93A43"/>
    <w:rsid w:val="00E03194"/>
    <w:rsid w:val="00E62AC1"/>
    <w:rsid w:val="00EA7785"/>
    <w:rsid w:val="00ED394B"/>
    <w:rsid w:val="00EF6EB5"/>
    <w:rsid w:val="00F20AB2"/>
    <w:rsid w:val="00F21349"/>
    <w:rsid w:val="00F73A45"/>
    <w:rsid w:val="00F83D3C"/>
    <w:rsid w:val="00FA2C49"/>
    <w:rsid w:val="00FB209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F7A4"/>
  <w15:chartTrackingRefBased/>
  <w15:docId w15:val="{35F11A83-51BF-46EF-AEC0-27A75273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B9E"/>
    <w:pPr>
      <w:ind w:left="720"/>
      <w:contextualSpacing/>
    </w:pPr>
  </w:style>
  <w:style w:type="character" w:styleId="Hyperlink">
    <w:name w:val="Hyperlink"/>
    <w:rsid w:val="00723EFB"/>
    <w:rPr>
      <w:color w:val="000080"/>
      <w:u w:val="single"/>
    </w:rPr>
  </w:style>
  <w:style w:type="paragraph" w:styleId="BodyText">
    <w:name w:val="Body Text"/>
    <w:basedOn w:val="Normal"/>
    <w:link w:val="BodyTextChar"/>
    <w:rsid w:val="00723EFB"/>
    <w:pPr>
      <w:suppressAutoHyphens/>
      <w:spacing w:after="140" w:line="288" w:lineRule="auto"/>
    </w:pPr>
    <w:rPr>
      <w:rFonts w:ascii="Liberation Serif" w:eastAsia="SimSun" w:hAnsi="Liberation Serif" w:cs="Mangal"/>
      <w:kern w:val="1"/>
      <w:sz w:val="24"/>
      <w:szCs w:val="24"/>
      <w:lang w:eastAsia="zh-CN" w:bidi="hi-IN"/>
    </w:rPr>
  </w:style>
  <w:style w:type="character" w:customStyle="1" w:styleId="BodyTextChar">
    <w:name w:val="Body Text Char"/>
    <w:basedOn w:val="DefaultParagraphFont"/>
    <w:link w:val="BodyText"/>
    <w:rsid w:val="00723EFB"/>
    <w:rPr>
      <w:rFonts w:ascii="Liberation Serif" w:eastAsia="SimSun" w:hAnsi="Liberation Serif"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usabilitynet.org/trump/methods/recommended/scenario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21</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shihab</dc:creator>
  <cp:keywords/>
  <dc:description/>
  <cp:lastModifiedBy>kanis fatema meghla</cp:lastModifiedBy>
  <cp:revision>19</cp:revision>
  <dcterms:created xsi:type="dcterms:W3CDTF">2017-08-02T07:47:00Z</dcterms:created>
  <dcterms:modified xsi:type="dcterms:W3CDTF">2017-08-18T16:27:00Z</dcterms:modified>
</cp:coreProperties>
</file>